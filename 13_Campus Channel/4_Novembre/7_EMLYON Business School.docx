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154149" w14:textId="432010E9" w:rsidR="004250AD" w:rsidRPr="004250AD" w:rsidRDefault="004250AD" w:rsidP="00694E15">
      <w:pPr>
        <w:widowControl w:val="0"/>
        <w:autoSpaceDE w:val="0"/>
        <w:autoSpaceDN w:val="0"/>
        <w:adjustRightInd w:val="0"/>
        <w:spacing w:after="100"/>
        <w:jc w:val="center"/>
        <w:rPr>
          <w:rFonts w:ascii="Times New Roman" w:hAnsi="Times New Roman" w:cs="Times New Roman"/>
          <w:b/>
          <w:sz w:val="20"/>
          <w:szCs w:val="20"/>
        </w:rPr>
      </w:pPr>
      <w:r w:rsidRPr="004250AD">
        <w:rPr>
          <w:rFonts w:ascii="Times New Roman" w:hAnsi="Times New Roman" w:cs="Times New Roman"/>
          <w:b/>
          <w:sz w:val="20"/>
          <w:szCs w:val="20"/>
        </w:rPr>
        <w:t xml:space="preserve">EMLYON Business </w:t>
      </w:r>
      <w:proofErr w:type="spellStart"/>
      <w:r w:rsidRPr="004250AD">
        <w:rPr>
          <w:rFonts w:ascii="Times New Roman" w:hAnsi="Times New Roman" w:cs="Times New Roman"/>
          <w:b/>
          <w:sz w:val="20"/>
          <w:szCs w:val="20"/>
        </w:rPr>
        <w:t>School</w:t>
      </w:r>
      <w:proofErr w:type="spellEnd"/>
      <w:r w:rsidRPr="004250AD">
        <w:rPr>
          <w:rFonts w:ascii="Times New Roman" w:hAnsi="Times New Roman" w:cs="Times New Roman"/>
          <w:b/>
          <w:sz w:val="20"/>
          <w:szCs w:val="20"/>
        </w:rPr>
        <w:t xml:space="preserve"> - Mastère Spécialisé Acheteur Manager International</w:t>
      </w:r>
    </w:p>
    <w:p w14:paraId="08767EAA" w14:textId="28221C7B" w:rsidR="004250AD" w:rsidRDefault="004250AD" w:rsidP="009B1A39">
      <w:pPr>
        <w:pStyle w:val="ListParagraph"/>
        <w:widowControl w:val="0"/>
        <w:numPr>
          <w:ilvl w:val="0"/>
          <w:numId w:val="8"/>
        </w:numPr>
        <w:tabs>
          <w:tab w:val="left" w:pos="220"/>
          <w:tab w:val="left" w:pos="720"/>
        </w:tabs>
        <w:autoSpaceDE w:val="0"/>
        <w:autoSpaceDN w:val="0"/>
        <w:adjustRightInd w:val="0"/>
        <w:jc w:val="both"/>
        <w:rPr>
          <w:rFonts w:ascii="Times New Roman" w:hAnsi="Times New Roman" w:cs="Times New Roman"/>
          <w:sz w:val="20"/>
          <w:szCs w:val="20"/>
        </w:rPr>
      </w:pPr>
      <w:r w:rsidRPr="004250AD">
        <w:rPr>
          <w:rFonts w:ascii="Times New Roman" w:hAnsi="Times New Roman" w:cs="Times New Roman"/>
          <w:sz w:val="20"/>
          <w:szCs w:val="20"/>
        </w:rPr>
        <w:t xml:space="preserve">Ici on forme des managers capables d’avoir une vision de la stratégie des achats et de la mettre en </w:t>
      </w:r>
      <w:proofErr w:type="spellStart"/>
      <w:r w:rsidRPr="004250AD">
        <w:rPr>
          <w:rFonts w:ascii="Times New Roman" w:hAnsi="Times New Roman" w:cs="Times New Roman"/>
          <w:sz w:val="20"/>
          <w:szCs w:val="20"/>
        </w:rPr>
        <w:t>oeuvre</w:t>
      </w:r>
      <w:proofErr w:type="spellEnd"/>
      <w:r w:rsidRPr="004250AD">
        <w:rPr>
          <w:rFonts w:ascii="Times New Roman" w:hAnsi="Times New Roman" w:cs="Times New Roman"/>
          <w:sz w:val="20"/>
          <w:szCs w:val="20"/>
        </w:rPr>
        <w:t>. La force de ce</w:t>
      </w:r>
      <w:r w:rsidR="00C05B95">
        <w:rPr>
          <w:rFonts w:ascii="Times New Roman" w:hAnsi="Times New Roman" w:cs="Times New Roman"/>
          <w:sz w:val="20"/>
          <w:szCs w:val="20"/>
        </w:rPr>
        <w:t xml:space="preserve"> MS</w:t>
      </w:r>
      <w:r w:rsidRPr="004250AD">
        <w:rPr>
          <w:rFonts w:ascii="Times New Roman" w:hAnsi="Times New Roman" w:cs="Times New Roman"/>
          <w:sz w:val="20"/>
          <w:szCs w:val="20"/>
        </w:rPr>
        <w:t xml:space="preserve"> ? Vous donner l’opportunité de passer un troisième semestre à Shanghai sur le campus de l’EM Lyon. </w:t>
      </w:r>
    </w:p>
    <w:p w14:paraId="44E5FDE0" w14:textId="77777777" w:rsidR="004250AD" w:rsidRDefault="004250AD" w:rsidP="009B1A39">
      <w:pPr>
        <w:pStyle w:val="ListParagraph"/>
        <w:widowControl w:val="0"/>
        <w:tabs>
          <w:tab w:val="left" w:pos="220"/>
          <w:tab w:val="left" w:pos="720"/>
        </w:tabs>
        <w:autoSpaceDE w:val="0"/>
        <w:autoSpaceDN w:val="0"/>
        <w:adjustRightInd w:val="0"/>
        <w:jc w:val="both"/>
        <w:rPr>
          <w:rFonts w:ascii="Times New Roman" w:hAnsi="Times New Roman" w:cs="Times New Roman"/>
          <w:sz w:val="20"/>
          <w:szCs w:val="20"/>
        </w:rPr>
      </w:pPr>
    </w:p>
    <w:p w14:paraId="4649441B" w14:textId="4F605B8A" w:rsidR="004250AD" w:rsidRPr="00E80C58" w:rsidRDefault="004250AD" w:rsidP="00E80C58">
      <w:pPr>
        <w:pStyle w:val="ListParagraph"/>
        <w:widowControl w:val="0"/>
        <w:numPr>
          <w:ilvl w:val="0"/>
          <w:numId w:val="8"/>
        </w:numPr>
        <w:tabs>
          <w:tab w:val="left" w:pos="220"/>
          <w:tab w:val="left" w:pos="720"/>
        </w:tabs>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 xml:space="preserve">Vous avez un </w:t>
      </w:r>
      <w:proofErr w:type="spellStart"/>
      <w:r>
        <w:rPr>
          <w:rFonts w:ascii="Times New Roman" w:hAnsi="Times New Roman" w:cs="Times New Roman"/>
          <w:sz w:val="20"/>
          <w:szCs w:val="20"/>
        </w:rPr>
        <w:t>bachelor</w:t>
      </w:r>
      <w:proofErr w:type="spellEnd"/>
      <w:r>
        <w:rPr>
          <w:rFonts w:ascii="Times New Roman" w:hAnsi="Times New Roman" w:cs="Times New Roman"/>
          <w:sz w:val="20"/>
          <w:szCs w:val="20"/>
        </w:rPr>
        <w:t xml:space="preserve"> international ? L’Ecole accepte 30% de </w:t>
      </w:r>
      <w:r w:rsidR="00C05B95">
        <w:rPr>
          <w:rFonts w:ascii="Times New Roman" w:hAnsi="Times New Roman" w:cs="Times New Roman"/>
          <w:sz w:val="20"/>
          <w:szCs w:val="20"/>
        </w:rPr>
        <w:t>M1, vous avez donc vos chances, en particulier si vous avez déjà une expérience dans le domaine des Achats. Au passage : p</w:t>
      </w:r>
      <w:r w:rsidR="009B1A39" w:rsidRPr="00E80C58">
        <w:rPr>
          <w:rFonts w:ascii="Times New Roman" w:hAnsi="Times New Roman" w:cs="Times New Roman"/>
          <w:sz w:val="20"/>
          <w:szCs w:val="20"/>
        </w:rPr>
        <w:t>hil</w:t>
      </w:r>
      <w:r w:rsidR="00370B81">
        <w:rPr>
          <w:rFonts w:ascii="Times New Roman" w:hAnsi="Times New Roman" w:cs="Times New Roman"/>
          <w:sz w:val="20"/>
          <w:szCs w:val="20"/>
        </w:rPr>
        <w:t xml:space="preserve">o, lettres, </w:t>
      </w:r>
      <w:proofErr w:type="spellStart"/>
      <w:r w:rsidR="00370B81">
        <w:rPr>
          <w:rFonts w:ascii="Times New Roman" w:hAnsi="Times New Roman" w:cs="Times New Roman"/>
          <w:sz w:val="20"/>
          <w:szCs w:val="20"/>
        </w:rPr>
        <w:t>ingé</w:t>
      </w:r>
      <w:proofErr w:type="spellEnd"/>
      <w:r w:rsidR="00370B81">
        <w:rPr>
          <w:rFonts w:ascii="Times New Roman" w:hAnsi="Times New Roman" w:cs="Times New Roman"/>
          <w:sz w:val="20"/>
          <w:szCs w:val="20"/>
        </w:rPr>
        <w:t>, Ecole de commerce,…</w:t>
      </w:r>
      <w:r w:rsidR="00C05B95">
        <w:rPr>
          <w:rFonts w:ascii="Times New Roman" w:hAnsi="Times New Roman" w:cs="Times New Roman"/>
          <w:sz w:val="20"/>
          <w:szCs w:val="20"/>
        </w:rPr>
        <w:t xml:space="preserve">Ici, tous les profils sont bienvenus. </w:t>
      </w:r>
      <w:r w:rsidR="009B1A39" w:rsidRPr="00E80C58">
        <w:rPr>
          <w:rFonts w:ascii="Times New Roman" w:hAnsi="Times New Roman" w:cs="Times New Roman"/>
          <w:sz w:val="20"/>
          <w:szCs w:val="20"/>
        </w:rPr>
        <w:t xml:space="preserve"> </w:t>
      </w:r>
    </w:p>
    <w:p w14:paraId="03C68F76" w14:textId="77777777" w:rsidR="004250AD" w:rsidRPr="004250AD" w:rsidRDefault="004250AD" w:rsidP="009B1A39">
      <w:pPr>
        <w:widowControl w:val="0"/>
        <w:tabs>
          <w:tab w:val="left" w:pos="220"/>
          <w:tab w:val="left" w:pos="720"/>
        </w:tabs>
        <w:autoSpaceDE w:val="0"/>
        <w:autoSpaceDN w:val="0"/>
        <w:adjustRightInd w:val="0"/>
        <w:jc w:val="both"/>
        <w:rPr>
          <w:rFonts w:ascii="Times New Roman" w:hAnsi="Times New Roman" w:cs="Times New Roman"/>
          <w:sz w:val="20"/>
          <w:szCs w:val="20"/>
        </w:rPr>
      </w:pPr>
    </w:p>
    <w:p w14:paraId="737A5890" w14:textId="1F8CC882" w:rsidR="004250AD" w:rsidRPr="00A03C73" w:rsidRDefault="004250AD" w:rsidP="009B1A39">
      <w:pPr>
        <w:pStyle w:val="ListParagraph"/>
        <w:widowControl w:val="0"/>
        <w:numPr>
          <w:ilvl w:val="0"/>
          <w:numId w:val="8"/>
        </w:numPr>
        <w:tabs>
          <w:tab w:val="left" w:pos="220"/>
          <w:tab w:val="left" w:pos="720"/>
        </w:tabs>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Les Pré</w:t>
      </w:r>
      <w:r w:rsidR="00C05B95">
        <w:rPr>
          <w:rFonts w:ascii="Times New Roman" w:hAnsi="Times New Roman" w:cs="Times New Roman"/>
          <w:sz w:val="20"/>
          <w:szCs w:val="20"/>
        </w:rPr>
        <w:t>requis ? C’est dans le titre ! L’o</w:t>
      </w:r>
      <w:r>
        <w:rPr>
          <w:rFonts w:ascii="Times New Roman" w:hAnsi="Times New Roman" w:cs="Times New Roman"/>
          <w:sz w:val="20"/>
          <w:szCs w:val="20"/>
        </w:rPr>
        <w:t xml:space="preserve">uverture internationale </w:t>
      </w:r>
      <w:r w:rsidR="00A03C73">
        <w:rPr>
          <w:rFonts w:ascii="Times New Roman" w:hAnsi="Times New Roman" w:cs="Times New Roman"/>
          <w:sz w:val="20"/>
          <w:szCs w:val="20"/>
        </w:rPr>
        <w:t xml:space="preserve">mais </w:t>
      </w:r>
      <w:r w:rsidR="00370B81">
        <w:rPr>
          <w:rFonts w:ascii="Times New Roman" w:hAnsi="Times New Roman" w:cs="Times New Roman"/>
          <w:sz w:val="20"/>
          <w:szCs w:val="20"/>
        </w:rPr>
        <w:t>il est aussi impératif d’avoir réfléchi</w:t>
      </w:r>
      <w:r w:rsidR="00C05B95">
        <w:rPr>
          <w:rFonts w:ascii="Times New Roman" w:hAnsi="Times New Roman" w:cs="Times New Roman"/>
          <w:sz w:val="20"/>
          <w:szCs w:val="20"/>
        </w:rPr>
        <w:t xml:space="preserve"> à son projet</w:t>
      </w:r>
      <w:r w:rsidR="00A03C73">
        <w:rPr>
          <w:rFonts w:ascii="Times New Roman" w:hAnsi="Times New Roman" w:cs="Times New Roman"/>
          <w:sz w:val="20"/>
          <w:szCs w:val="20"/>
        </w:rPr>
        <w:t> : stage</w:t>
      </w:r>
      <w:r w:rsidR="00370B81">
        <w:rPr>
          <w:rFonts w:ascii="Times New Roman" w:hAnsi="Times New Roman" w:cs="Times New Roman"/>
          <w:sz w:val="20"/>
          <w:szCs w:val="20"/>
        </w:rPr>
        <w:t>s</w:t>
      </w:r>
      <w:r w:rsidR="00A03C73">
        <w:rPr>
          <w:rFonts w:ascii="Times New Roman" w:hAnsi="Times New Roman" w:cs="Times New Roman"/>
          <w:sz w:val="20"/>
          <w:szCs w:val="20"/>
        </w:rPr>
        <w:t xml:space="preserve"> </w:t>
      </w:r>
      <w:r w:rsidR="00370B81">
        <w:rPr>
          <w:rFonts w:ascii="Times New Roman" w:hAnsi="Times New Roman" w:cs="Times New Roman"/>
          <w:sz w:val="20"/>
          <w:szCs w:val="20"/>
        </w:rPr>
        <w:t xml:space="preserve">et rencontres avec </w:t>
      </w:r>
      <w:r w:rsidR="00A03C73">
        <w:rPr>
          <w:rFonts w:ascii="Times New Roman" w:hAnsi="Times New Roman" w:cs="Times New Roman"/>
          <w:sz w:val="20"/>
          <w:szCs w:val="20"/>
        </w:rPr>
        <w:t>des professionnels</w:t>
      </w:r>
      <w:r w:rsidR="00370B81">
        <w:rPr>
          <w:rFonts w:ascii="Times New Roman" w:hAnsi="Times New Roman" w:cs="Times New Roman"/>
          <w:sz w:val="20"/>
          <w:szCs w:val="20"/>
        </w:rPr>
        <w:t xml:space="preserve"> sont un atout</w:t>
      </w:r>
      <w:r w:rsidR="00A03C73">
        <w:rPr>
          <w:rFonts w:ascii="Times New Roman" w:hAnsi="Times New Roman" w:cs="Times New Roman"/>
          <w:sz w:val="20"/>
          <w:szCs w:val="20"/>
        </w:rPr>
        <w:t xml:space="preserve">. </w:t>
      </w:r>
    </w:p>
    <w:p w14:paraId="37A47D15" w14:textId="77777777" w:rsidR="004250AD" w:rsidRPr="004250AD" w:rsidRDefault="004250AD" w:rsidP="009B1A39">
      <w:pPr>
        <w:pStyle w:val="ListParagraph"/>
        <w:widowControl w:val="0"/>
        <w:tabs>
          <w:tab w:val="left" w:pos="220"/>
          <w:tab w:val="left" w:pos="720"/>
        </w:tabs>
        <w:autoSpaceDE w:val="0"/>
        <w:autoSpaceDN w:val="0"/>
        <w:adjustRightInd w:val="0"/>
        <w:jc w:val="both"/>
        <w:rPr>
          <w:rFonts w:ascii="Times New Roman" w:hAnsi="Times New Roman" w:cs="Times New Roman"/>
          <w:sz w:val="20"/>
          <w:szCs w:val="20"/>
        </w:rPr>
      </w:pPr>
    </w:p>
    <w:p w14:paraId="3C5F5057" w14:textId="27600E4D" w:rsidR="004250AD" w:rsidRPr="009B1A39" w:rsidRDefault="004250AD" w:rsidP="009B1A39">
      <w:pPr>
        <w:pStyle w:val="ListParagraph"/>
        <w:widowControl w:val="0"/>
        <w:numPr>
          <w:ilvl w:val="0"/>
          <w:numId w:val="8"/>
        </w:numPr>
        <w:tabs>
          <w:tab w:val="left" w:pos="220"/>
          <w:tab w:val="left" w:pos="720"/>
        </w:tabs>
        <w:autoSpaceDE w:val="0"/>
        <w:autoSpaceDN w:val="0"/>
        <w:adjustRightInd w:val="0"/>
        <w:jc w:val="both"/>
        <w:rPr>
          <w:rFonts w:ascii="Times New Roman" w:hAnsi="Times New Roman" w:cs="Times New Roman"/>
          <w:sz w:val="20"/>
          <w:szCs w:val="20"/>
        </w:rPr>
      </w:pPr>
      <w:r w:rsidRPr="004250AD">
        <w:rPr>
          <w:rFonts w:ascii="Times New Roman" w:hAnsi="Times New Roman" w:cs="Times New Roman"/>
          <w:sz w:val="20"/>
          <w:szCs w:val="20"/>
        </w:rPr>
        <w:t xml:space="preserve">Avoir un profil international </w:t>
      </w:r>
      <w:r w:rsidR="009B1A39">
        <w:rPr>
          <w:rFonts w:ascii="Times New Roman" w:hAnsi="Times New Roman" w:cs="Times New Roman"/>
          <w:sz w:val="20"/>
          <w:szCs w:val="20"/>
        </w:rPr>
        <w:t>c’est ca-pi-</w:t>
      </w:r>
      <w:proofErr w:type="spellStart"/>
      <w:r w:rsidR="009B1A39">
        <w:rPr>
          <w:rFonts w:ascii="Times New Roman" w:hAnsi="Times New Roman" w:cs="Times New Roman"/>
          <w:sz w:val="20"/>
          <w:szCs w:val="20"/>
        </w:rPr>
        <w:t>tal</w:t>
      </w:r>
      <w:proofErr w:type="spellEnd"/>
      <w:r w:rsidR="00C05B95">
        <w:rPr>
          <w:rFonts w:ascii="Times New Roman" w:hAnsi="Times New Roman" w:cs="Times New Roman"/>
          <w:sz w:val="20"/>
          <w:szCs w:val="20"/>
        </w:rPr>
        <w:t> :</w:t>
      </w:r>
      <w:r w:rsidRPr="004250AD">
        <w:rPr>
          <w:rFonts w:ascii="Times New Roman" w:hAnsi="Times New Roman" w:cs="Times New Roman"/>
          <w:sz w:val="20"/>
          <w:szCs w:val="20"/>
        </w:rPr>
        <w:t xml:space="preserve"> une condition presque indis</w:t>
      </w:r>
      <w:r w:rsidR="00370B81">
        <w:rPr>
          <w:rFonts w:ascii="Times New Roman" w:hAnsi="Times New Roman" w:cs="Times New Roman"/>
          <w:sz w:val="20"/>
          <w:szCs w:val="20"/>
        </w:rPr>
        <w:t xml:space="preserve">pensable pour entrer ici. D’ailleurs, </w:t>
      </w:r>
      <w:r w:rsidR="009B1A39">
        <w:rPr>
          <w:rFonts w:ascii="Times New Roman" w:hAnsi="Times New Roman" w:cs="Times New Roman"/>
          <w:sz w:val="20"/>
          <w:szCs w:val="20"/>
        </w:rPr>
        <w:t xml:space="preserve">être très bon en anglais ne suffit pas ! </w:t>
      </w:r>
      <w:r w:rsidR="00C05B95">
        <w:rPr>
          <w:rFonts w:ascii="Times New Roman" w:hAnsi="Times New Roman" w:cs="Times New Roman"/>
          <w:sz w:val="20"/>
          <w:szCs w:val="20"/>
        </w:rPr>
        <w:t>Si vous ne disposez pas de cette dimension « </w:t>
      </w:r>
      <w:proofErr w:type="spellStart"/>
      <w:r w:rsidR="00C05B95">
        <w:rPr>
          <w:rFonts w:ascii="Times New Roman" w:hAnsi="Times New Roman" w:cs="Times New Roman"/>
          <w:sz w:val="20"/>
          <w:szCs w:val="20"/>
        </w:rPr>
        <w:t>worldwide</w:t>
      </w:r>
      <w:proofErr w:type="spellEnd"/>
      <w:r w:rsidR="00C05B95">
        <w:rPr>
          <w:rFonts w:ascii="Times New Roman" w:hAnsi="Times New Roman" w:cs="Times New Roman"/>
          <w:sz w:val="20"/>
          <w:szCs w:val="20"/>
        </w:rPr>
        <w:t xml:space="preserve"> », </w:t>
      </w:r>
      <w:r w:rsidRPr="009B1A39">
        <w:rPr>
          <w:rFonts w:ascii="Times New Roman" w:hAnsi="Times New Roman" w:cs="Times New Roman"/>
          <w:sz w:val="20"/>
          <w:szCs w:val="20"/>
        </w:rPr>
        <w:t xml:space="preserve">on aura tendance à vous dire de revenir l'année suivante avec une expérience étrangère en poche. </w:t>
      </w:r>
    </w:p>
    <w:p w14:paraId="2F99FEE9" w14:textId="77777777" w:rsidR="004250AD" w:rsidRPr="004250AD" w:rsidRDefault="004250AD" w:rsidP="009B1A39">
      <w:pPr>
        <w:widowControl w:val="0"/>
        <w:tabs>
          <w:tab w:val="left" w:pos="220"/>
          <w:tab w:val="left" w:pos="720"/>
        </w:tabs>
        <w:autoSpaceDE w:val="0"/>
        <w:autoSpaceDN w:val="0"/>
        <w:adjustRightInd w:val="0"/>
        <w:jc w:val="both"/>
        <w:rPr>
          <w:rFonts w:ascii="Times New Roman" w:hAnsi="Times New Roman" w:cs="Times New Roman"/>
          <w:sz w:val="20"/>
          <w:szCs w:val="20"/>
        </w:rPr>
      </w:pPr>
    </w:p>
    <w:p w14:paraId="41D4FA4D" w14:textId="1181D061" w:rsidR="004250AD" w:rsidRDefault="004250AD" w:rsidP="009B1A39">
      <w:pPr>
        <w:pStyle w:val="ListParagraph"/>
        <w:widowControl w:val="0"/>
        <w:numPr>
          <w:ilvl w:val="0"/>
          <w:numId w:val="8"/>
        </w:numPr>
        <w:tabs>
          <w:tab w:val="left" w:pos="220"/>
          <w:tab w:val="left" w:pos="720"/>
        </w:tabs>
        <w:autoSpaceDE w:val="0"/>
        <w:autoSpaceDN w:val="0"/>
        <w:adjustRightInd w:val="0"/>
        <w:jc w:val="both"/>
        <w:rPr>
          <w:rFonts w:ascii="Times New Roman" w:hAnsi="Times New Roman" w:cs="Times New Roman"/>
          <w:sz w:val="20"/>
          <w:szCs w:val="20"/>
        </w:rPr>
      </w:pPr>
      <w:r w:rsidRPr="004250AD">
        <w:rPr>
          <w:rFonts w:ascii="Times New Roman" w:hAnsi="Times New Roman" w:cs="Times New Roman"/>
          <w:sz w:val="20"/>
          <w:szCs w:val="20"/>
        </w:rPr>
        <w:t>Le TAGE MAGE</w:t>
      </w:r>
      <w:r w:rsidR="00370B81">
        <w:rPr>
          <w:rFonts w:ascii="Times New Roman" w:hAnsi="Times New Roman" w:cs="Times New Roman"/>
          <w:sz w:val="20"/>
          <w:szCs w:val="20"/>
        </w:rPr>
        <w:t xml:space="preserve"> ? On se rassure </w:t>
      </w:r>
      <w:r w:rsidR="00E80C58">
        <w:rPr>
          <w:rFonts w:ascii="Times New Roman" w:hAnsi="Times New Roman" w:cs="Times New Roman"/>
          <w:sz w:val="20"/>
          <w:szCs w:val="20"/>
        </w:rPr>
        <w:t>ce</w:t>
      </w:r>
      <w:r w:rsidRPr="004250AD">
        <w:rPr>
          <w:rFonts w:ascii="Times New Roman" w:hAnsi="Times New Roman" w:cs="Times New Roman"/>
          <w:sz w:val="20"/>
          <w:szCs w:val="20"/>
        </w:rPr>
        <w:t xml:space="preserve"> n'est </w:t>
      </w:r>
      <w:r w:rsidR="00370B81">
        <w:rPr>
          <w:rFonts w:ascii="Times New Roman" w:hAnsi="Times New Roman" w:cs="Times New Roman"/>
          <w:sz w:val="20"/>
          <w:szCs w:val="20"/>
        </w:rPr>
        <w:t>pas un instrument central de sélection,</w:t>
      </w:r>
      <w:r w:rsidR="00ED5676">
        <w:rPr>
          <w:rFonts w:ascii="Times New Roman" w:hAnsi="Times New Roman" w:cs="Times New Roman"/>
          <w:sz w:val="20"/>
          <w:szCs w:val="20"/>
        </w:rPr>
        <w:t xml:space="preserve"> en particulier si vous avez une expérience professionnelle. </w:t>
      </w:r>
      <w:r w:rsidR="00E80C58">
        <w:rPr>
          <w:rFonts w:ascii="Times New Roman" w:hAnsi="Times New Roman" w:cs="Times New Roman"/>
          <w:sz w:val="20"/>
          <w:szCs w:val="20"/>
        </w:rPr>
        <w:t>Un score autour de 250</w:t>
      </w:r>
      <w:r w:rsidR="00370B81">
        <w:rPr>
          <w:rFonts w:ascii="Times New Roman" w:hAnsi="Times New Roman" w:cs="Times New Roman"/>
          <w:sz w:val="20"/>
          <w:szCs w:val="20"/>
        </w:rPr>
        <w:t> ?</w:t>
      </w:r>
      <w:r w:rsidR="00E80C58">
        <w:rPr>
          <w:rFonts w:ascii="Times New Roman" w:hAnsi="Times New Roman" w:cs="Times New Roman"/>
          <w:sz w:val="20"/>
          <w:szCs w:val="20"/>
        </w:rPr>
        <w:t xml:space="preserve"> ça passe !</w:t>
      </w:r>
      <w:r w:rsidR="00ED5676">
        <w:rPr>
          <w:rFonts w:ascii="Times New Roman" w:hAnsi="Times New Roman" w:cs="Times New Roman"/>
          <w:sz w:val="20"/>
          <w:szCs w:val="20"/>
        </w:rPr>
        <w:t xml:space="preserve"> </w:t>
      </w:r>
    </w:p>
    <w:p w14:paraId="229324A8" w14:textId="77777777" w:rsidR="004250AD" w:rsidRPr="004250AD" w:rsidRDefault="004250AD" w:rsidP="009B1A39">
      <w:pPr>
        <w:widowControl w:val="0"/>
        <w:tabs>
          <w:tab w:val="left" w:pos="220"/>
          <w:tab w:val="left" w:pos="720"/>
        </w:tabs>
        <w:autoSpaceDE w:val="0"/>
        <w:autoSpaceDN w:val="0"/>
        <w:adjustRightInd w:val="0"/>
        <w:jc w:val="both"/>
        <w:rPr>
          <w:rFonts w:ascii="Times New Roman" w:hAnsi="Times New Roman" w:cs="Times New Roman"/>
          <w:sz w:val="20"/>
          <w:szCs w:val="20"/>
        </w:rPr>
      </w:pPr>
    </w:p>
    <w:p w14:paraId="01F1FBDB" w14:textId="135246B1" w:rsidR="004250AD" w:rsidRDefault="004E56DE" w:rsidP="009B1A39">
      <w:pPr>
        <w:pStyle w:val="ListParagraph"/>
        <w:widowControl w:val="0"/>
        <w:numPr>
          <w:ilvl w:val="0"/>
          <w:numId w:val="8"/>
        </w:numPr>
        <w:tabs>
          <w:tab w:val="left" w:pos="220"/>
          <w:tab w:val="left" w:pos="720"/>
        </w:tabs>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L</w:t>
      </w:r>
      <w:r w:rsidR="004250AD" w:rsidRPr="004250AD">
        <w:rPr>
          <w:rFonts w:ascii="Times New Roman" w:hAnsi="Times New Roman" w:cs="Times New Roman"/>
          <w:sz w:val="20"/>
          <w:szCs w:val="20"/>
        </w:rPr>
        <w:t xml:space="preserve">a personnalité est un élément fondamental de </w:t>
      </w:r>
      <w:r w:rsidR="00370B81">
        <w:rPr>
          <w:rFonts w:ascii="Times New Roman" w:hAnsi="Times New Roman" w:cs="Times New Roman"/>
          <w:sz w:val="20"/>
          <w:szCs w:val="20"/>
        </w:rPr>
        <w:t>recrutement</w:t>
      </w:r>
      <w:r w:rsidR="004250AD" w:rsidRPr="004250AD">
        <w:rPr>
          <w:rFonts w:ascii="Times New Roman" w:hAnsi="Times New Roman" w:cs="Times New Roman"/>
          <w:sz w:val="20"/>
          <w:szCs w:val="20"/>
        </w:rPr>
        <w:t>. Ac</w:t>
      </w:r>
      <w:r w:rsidR="00250AAE">
        <w:rPr>
          <w:rFonts w:ascii="Times New Roman" w:hAnsi="Times New Roman" w:cs="Times New Roman"/>
          <w:sz w:val="20"/>
          <w:szCs w:val="20"/>
        </w:rPr>
        <w:t>heteur est un métier difficile et prenant :</w:t>
      </w:r>
      <w:r w:rsidR="004250AD" w:rsidRPr="004250AD">
        <w:rPr>
          <w:rFonts w:ascii="Times New Roman" w:hAnsi="Times New Roman" w:cs="Times New Roman"/>
          <w:sz w:val="20"/>
          <w:szCs w:val="20"/>
        </w:rPr>
        <w:t xml:space="preserve"> il faut clairement montrer au jury que vous avez les épaules pour. </w:t>
      </w:r>
      <w:r w:rsidR="00C05B95">
        <w:rPr>
          <w:rFonts w:ascii="Times New Roman" w:hAnsi="Times New Roman" w:cs="Times New Roman"/>
          <w:sz w:val="20"/>
          <w:szCs w:val="20"/>
        </w:rPr>
        <w:t xml:space="preserve">Les caractères forts sont prisés. Vous êtes timide ? Pas de panique : non seulement ça na ne présage en rien de votre caractère mais surtout ça se travaille. D’ailleurs, </w:t>
      </w:r>
      <w:r>
        <w:rPr>
          <w:rFonts w:ascii="Times New Roman" w:hAnsi="Times New Roman" w:cs="Times New Roman"/>
          <w:sz w:val="20"/>
          <w:szCs w:val="20"/>
        </w:rPr>
        <w:t xml:space="preserve">ici vous aurez 3/4 exposés par semaine, de quoi prendre de l’assurance. </w:t>
      </w:r>
      <w:r w:rsidR="00250AAE">
        <w:rPr>
          <w:rFonts w:ascii="Times New Roman" w:hAnsi="Times New Roman" w:cs="Times New Roman"/>
          <w:sz w:val="20"/>
          <w:szCs w:val="20"/>
        </w:rPr>
        <w:t xml:space="preserve">Autre </w:t>
      </w:r>
      <w:r>
        <w:rPr>
          <w:rFonts w:ascii="Times New Roman" w:hAnsi="Times New Roman" w:cs="Times New Roman"/>
          <w:sz w:val="20"/>
          <w:szCs w:val="20"/>
        </w:rPr>
        <w:t>must</w:t>
      </w:r>
      <w:r w:rsidR="00250AAE">
        <w:rPr>
          <w:rFonts w:ascii="Times New Roman" w:hAnsi="Times New Roman" w:cs="Times New Roman"/>
          <w:sz w:val="20"/>
          <w:szCs w:val="20"/>
        </w:rPr>
        <w:t> : le</w:t>
      </w:r>
      <w:r w:rsidR="00C05B95">
        <w:rPr>
          <w:rFonts w:ascii="Times New Roman" w:hAnsi="Times New Roman" w:cs="Times New Roman"/>
          <w:sz w:val="20"/>
          <w:szCs w:val="20"/>
        </w:rPr>
        <w:t>s</w:t>
      </w:r>
      <w:r w:rsidR="00250AAE">
        <w:rPr>
          <w:rFonts w:ascii="Times New Roman" w:hAnsi="Times New Roman" w:cs="Times New Roman"/>
          <w:sz w:val="20"/>
          <w:szCs w:val="20"/>
        </w:rPr>
        <w:t xml:space="preserve"> valeurs d’autonomie et</w:t>
      </w:r>
      <w:r w:rsidR="00E80C58">
        <w:rPr>
          <w:rFonts w:ascii="Times New Roman" w:hAnsi="Times New Roman" w:cs="Times New Roman"/>
          <w:sz w:val="20"/>
          <w:szCs w:val="20"/>
        </w:rPr>
        <w:t xml:space="preserve"> d’e</w:t>
      </w:r>
      <w:r w:rsidR="00250AAE">
        <w:rPr>
          <w:rFonts w:ascii="Times New Roman" w:hAnsi="Times New Roman" w:cs="Times New Roman"/>
          <w:sz w:val="20"/>
          <w:szCs w:val="20"/>
        </w:rPr>
        <w:t>ntrepren</w:t>
      </w:r>
      <w:r w:rsidR="00C05B95">
        <w:rPr>
          <w:rFonts w:ascii="Times New Roman" w:hAnsi="Times New Roman" w:cs="Times New Roman"/>
          <w:sz w:val="20"/>
          <w:szCs w:val="20"/>
        </w:rPr>
        <w:t xml:space="preserve">ariat (volontarisme)…vous ne pourrez pas dire qu’on ne vous l’avait pas dit ! </w:t>
      </w:r>
    </w:p>
    <w:p w14:paraId="3B57A43A" w14:textId="77777777" w:rsidR="004250AD" w:rsidRPr="004250AD" w:rsidRDefault="004250AD" w:rsidP="009B1A39">
      <w:pPr>
        <w:widowControl w:val="0"/>
        <w:tabs>
          <w:tab w:val="left" w:pos="220"/>
          <w:tab w:val="left" w:pos="720"/>
        </w:tabs>
        <w:autoSpaceDE w:val="0"/>
        <w:autoSpaceDN w:val="0"/>
        <w:adjustRightInd w:val="0"/>
        <w:jc w:val="both"/>
        <w:rPr>
          <w:rFonts w:ascii="Times New Roman" w:hAnsi="Times New Roman" w:cs="Times New Roman"/>
          <w:sz w:val="20"/>
          <w:szCs w:val="20"/>
        </w:rPr>
      </w:pPr>
    </w:p>
    <w:p w14:paraId="2C440A3C" w14:textId="6B970127" w:rsidR="00A03C73" w:rsidRDefault="004250AD" w:rsidP="009B1A39">
      <w:pPr>
        <w:pStyle w:val="ListParagraph"/>
        <w:widowControl w:val="0"/>
        <w:numPr>
          <w:ilvl w:val="0"/>
          <w:numId w:val="8"/>
        </w:numPr>
        <w:tabs>
          <w:tab w:val="left" w:pos="220"/>
          <w:tab w:val="left" w:pos="720"/>
        </w:tabs>
        <w:autoSpaceDE w:val="0"/>
        <w:autoSpaceDN w:val="0"/>
        <w:adjustRightInd w:val="0"/>
        <w:jc w:val="both"/>
        <w:rPr>
          <w:rFonts w:ascii="Times New Roman" w:hAnsi="Times New Roman" w:cs="Times New Roman"/>
          <w:sz w:val="20"/>
          <w:szCs w:val="20"/>
        </w:rPr>
      </w:pPr>
      <w:r w:rsidRPr="00A03C73">
        <w:rPr>
          <w:rFonts w:ascii="Times New Roman" w:hAnsi="Times New Roman" w:cs="Times New Roman"/>
          <w:sz w:val="20"/>
          <w:szCs w:val="20"/>
        </w:rPr>
        <w:t>Le mot manager est beaucoup utilis</w:t>
      </w:r>
      <w:r w:rsidR="00A03C73" w:rsidRPr="00A03C73">
        <w:rPr>
          <w:rFonts w:ascii="Times New Roman" w:hAnsi="Times New Roman" w:cs="Times New Roman"/>
          <w:sz w:val="20"/>
          <w:szCs w:val="20"/>
        </w:rPr>
        <w:t>é, mais ne nous méprenons pas : u</w:t>
      </w:r>
      <w:r w:rsidRPr="00A03C73">
        <w:rPr>
          <w:rFonts w:ascii="Times New Roman" w:hAnsi="Times New Roman" w:cs="Times New Roman"/>
          <w:sz w:val="20"/>
          <w:szCs w:val="20"/>
        </w:rPr>
        <w:t>n manager est ici quelqu'un qui sait travailler avec</w:t>
      </w:r>
      <w:r w:rsidR="00A03C73">
        <w:rPr>
          <w:rFonts w:ascii="Times New Roman" w:hAnsi="Times New Roman" w:cs="Times New Roman"/>
          <w:sz w:val="20"/>
          <w:szCs w:val="20"/>
        </w:rPr>
        <w:t xml:space="preserve"> les autres</w:t>
      </w:r>
      <w:r w:rsidR="00A03C73" w:rsidRPr="00A03C73">
        <w:rPr>
          <w:rFonts w:ascii="Times New Roman" w:hAnsi="Times New Roman" w:cs="Times New Roman"/>
          <w:sz w:val="20"/>
          <w:szCs w:val="20"/>
        </w:rPr>
        <w:t>.</w:t>
      </w:r>
      <w:r w:rsidR="00A03C73">
        <w:rPr>
          <w:rFonts w:ascii="Times New Roman" w:hAnsi="Times New Roman" w:cs="Times New Roman"/>
          <w:sz w:val="20"/>
          <w:szCs w:val="20"/>
        </w:rPr>
        <w:t xml:space="preserve"> A la sortie, c’est un poste d’</w:t>
      </w:r>
      <w:r w:rsidR="00370B81">
        <w:rPr>
          <w:rFonts w:ascii="Times New Roman" w:hAnsi="Times New Roman" w:cs="Times New Roman"/>
          <w:sz w:val="20"/>
          <w:szCs w:val="20"/>
        </w:rPr>
        <w:t xml:space="preserve">acheteur </w:t>
      </w:r>
      <w:r w:rsidR="00C05B95">
        <w:rPr>
          <w:rFonts w:ascii="Times New Roman" w:hAnsi="Times New Roman" w:cs="Times New Roman"/>
          <w:sz w:val="20"/>
          <w:szCs w:val="20"/>
        </w:rPr>
        <w:t>et une évolution rapide vers d’autres postes</w:t>
      </w:r>
      <w:r w:rsidR="00A03C73">
        <w:rPr>
          <w:rFonts w:ascii="Times New Roman" w:hAnsi="Times New Roman" w:cs="Times New Roman"/>
          <w:sz w:val="20"/>
          <w:szCs w:val="20"/>
        </w:rPr>
        <w:t xml:space="preserve">. </w:t>
      </w:r>
      <w:r w:rsidR="00A03C73" w:rsidRPr="00A03C73">
        <w:rPr>
          <w:rFonts w:ascii="Times New Roman" w:hAnsi="Times New Roman" w:cs="Times New Roman"/>
          <w:sz w:val="20"/>
          <w:szCs w:val="20"/>
        </w:rPr>
        <w:t xml:space="preserve"> </w:t>
      </w:r>
    </w:p>
    <w:p w14:paraId="49495D03" w14:textId="77777777" w:rsidR="00A03C73" w:rsidRPr="00A03C73" w:rsidRDefault="00A03C73" w:rsidP="009B1A39">
      <w:pPr>
        <w:widowControl w:val="0"/>
        <w:tabs>
          <w:tab w:val="left" w:pos="220"/>
          <w:tab w:val="left" w:pos="720"/>
        </w:tabs>
        <w:autoSpaceDE w:val="0"/>
        <w:autoSpaceDN w:val="0"/>
        <w:adjustRightInd w:val="0"/>
        <w:jc w:val="both"/>
        <w:rPr>
          <w:rFonts w:ascii="Times New Roman" w:hAnsi="Times New Roman" w:cs="Times New Roman"/>
          <w:sz w:val="20"/>
          <w:szCs w:val="20"/>
        </w:rPr>
      </w:pPr>
    </w:p>
    <w:p w14:paraId="1E82254B" w14:textId="1609D368" w:rsidR="00A03C73" w:rsidRDefault="00A03C73" w:rsidP="009B1A39">
      <w:pPr>
        <w:pStyle w:val="ListParagraph"/>
        <w:widowControl w:val="0"/>
        <w:numPr>
          <w:ilvl w:val="0"/>
          <w:numId w:val="8"/>
        </w:numPr>
        <w:tabs>
          <w:tab w:val="left" w:pos="220"/>
          <w:tab w:val="left" w:pos="720"/>
        </w:tabs>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 xml:space="preserve">Un premier module de rattrapage de 15 jours </w:t>
      </w:r>
      <w:r w:rsidR="00C05B95">
        <w:rPr>
          <w:rFonts w:ascii="Times New Roman" w:hAnsi="Times New Roman" w:cs="Times New Roman"/>
          <w:sz w:val="20"/>
          <w:szCs w:val="20"/>
        </w:rPr>
        <w:t xml:space="preserve">est prévu à la rentrée </w:t>
      </w:r>
      <w:r>
        <w:rPr>
          <w:rFonts w:ascii="Times New Roman" w:hAnsi="Times New Roman" w:cs="Times New Roman"/>
          <w:sz w:val="20"/>
          <w:szCs w:val="20"/>
        </w:rPr>
        <w:t xml:space="preserve">pour vous donner une vision globale </w:t>
      </w:r>
      <w:r w:rsidR="00C05B95">
        <w:rPr>
          <w:rFonts w:ascii="Times New Roman" w:hAnsi="Times New Roman" w:cs="Times New Roman"/>
          <w:sz w:val="20"/>
          <w:szCs w:val="20"/>
        </w:rPr>
        <w:t>de l’entreprise. Un peu light ? La réponse est claire : non ! Gardez en tête qu’ici</w:t>
      </w:r>
      <w:r>
        <w:rPr>
          <w:rFonts w:ascii="Times New Roman" w:hAnsi="Times New Roman" w:cs="Times New Roman"/>
          <w:sz w:val="20"/>
          <w:szCs w:val="20"/>
        </w:rPr>
        <w:t xml:space="preserve"> on ne vo</w:t>
      </w:r>
      <w:r w:rsidR="00694E15">
        <w:rPr>
          <w:rFonts w:ascii="Times New Roman" w:hAnsi="Times New Roman" w:cs="Times New Roman"/>
          <w:sz w:val="20"/>
          <w:szCs w:val="20"/>
        </w:rPr>
        <w:t>us forme pas à être technicien. Ce programme vous propose de suivre des cours comme celui de</w:t>
      </w:r>
      <w:r>
        <w:rPr>
          <w:rFonts w:ascii="Times New Roman" w:hAnsi="Times New Roman" w:cs="Times New Roman"/>
          <w:sz w:val="20"/>
          <w:szCs w:val="20"/>
        </w:rPr>
        <w:t xml:space="preserve"> « stratégie et chaine de valeur »</w:t>
      </w:r>
      <w:r w:rsidR="00694E15">
        <w:rPr>
          <w:rFonts w:ascii="Times New Roman" w:hAnsi="Times New Roman" w:cs="Times New Roman"/>
          <w:sz w:val="20"/>
          <w:szCs w:val="20"/>
        </w:rPr>
        <w:t xml:space="preserve"> pour apprendre </w:t>
      </w:r>
      <w:r>
        <w:rPr>
          <w:rFonts w:ascii="Times New Roman" w:hAnsi="Times New Roman" w:cs="Times New Roman"/>
          <w:sz w:val="20"/>
          <w:szCs w:val="20"/>
        </w:rPr>
        <w:t>à faire un diagnostique stratégique de l’entrep</w:t>
      </w:r>
      <w:r w:rsidR="00694E15">
        <w:rPr>
          <w:rFonts w:ascii="Times New Roman" w:hAnsi="Times New Roman" w:cs="Times New Roman"/>
          <w:sz w:val="20"/>
          <w:szCs w:val="20"/>
        </w:rPr>
        <w:t xml:space="preserve">rise et selon les résultats, </w:t>
      </w:r>
      <w:r>
        <w:rPr>
          <w:rFonts w:ascii="Times New Roman" w:hAnsi="Times New Roman" w:cs="Times New Roman"/>
          <w:sz w:val="20"/>
          <w:szCs w:val="20"/>
        </w:rPr>
        <w:t xml:space="preserve">mettre en œuvre votre préconisation à travers les différents services techniques. </w:t>
      </w:r>
    </w:p>
    <w:p w14:paraId="01DD62A0" w14:textId="77777777" w:rsidR="00A03C73" w:rsidRPr="00A03C73" w:rsidRDefault="00A03C73" w:rsidP="009B1A39">
      <w:pPr>
        <w:widowControl w:val="0"/>
        <w:tabs>
          <w:tab w:val="left" w:pos="220"/>
          <w:tab w:val="left" w:pos="720"/>
        </w:tabs>
        <w:autoSpaceDE w:val="0"/>
        <w:autoSpaceDN w:val="0"/>
        <w:adjustRightInd w:val="0"/>
        <w:jc w:val="both"/>
        <w:rPr>
          <w:rFonts w:ascii="Times New Roman" w:hAnsi="Times New Roman" w:cs="Times New Roman"/>
          <w:sz w:val="20"/>
          <w:szCs w:val="20"/>
        </w:rPr>
      </w:pPr>
    </w:p>
    <w:p w14:paraId="251D4654" w14:textId="5C6FFD78" w:rsidR="00A03C73" w:rsidRDefault="009B1A39" w:rsidP="009B1A39">
      <w:pPr>
        <w:pStyle w:val="ListParagraph"/>
        <w:widowControl w:val="0"/>
        <w:numPr>
          <w:ilvl w:val="0"/>
          <w:numId w:val="8"/>
        </w:numPr>
        <w:tabs>
          <w:tab w:val="left" w:pos="220"/>
          <w:tab w:val="left" w:pos="720"/>
        </w:tabs>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L’objectif </w:t>
      </w:r>
      <w:r w:rsidR="00694E15">
        <w:rPr>
          <w:rFonts w:ascii="Times New Roman" w:hAnsi="Times New Roman" w:cs="Times New Roman"/>
          <w:sz w:val="20"/>
          <w:szCs w:val="20"/>
        </w:rPr>
        <w:t xml:space="preserve"> de cette formation? Vous apprendre à m</w:t>
      </w:r>
      <w:r>
        <w:rPr>
          <w:rFonts w:ascii="Times New Roman" w:hAnsi="Times New Roman" w:cs="Times New Roman"/>
          <w:sz w:val="20"/>
          <w:szCs w:val="20"/>
        </w:rPr>
        <w:t xml:space="preserve">ettre en relation des ressources totalement hétérogènes pour atteindre un but. </w:t>
      </w:r>
      <w:r w:rsidR="00A03C73">
        <w:rPr>
          <w:rFonts w:ascii="Times New Roman" w:hAnsi="Times New Roman" w:cs="Times New Roman"/>
          <w:sz w:val="20"/>
          <w:szCs w:val="20"/>
        </w:rPr>
        <w:t>Concrètement</w:t>
      </w:r>
      <w:r w:rsidR="00694E15">
        <w:rPr>
          <w:rFonts w:ascii="Times New Roman" w:hAnsi="Times New Roman" w:cs="Times New Roman"/>
          <w:sz w:val="20"/>
          <w:szCs w:val="20"/>
        </w:rPr>
        <w:t> ? O</w:t>
      </w:r>
      <w:r w:rsidR="00A03C73">
        <w:rPr>
          <w:rFonts w:ascii="Times New Roman" w:hAnsi="Times New Roman" w:cs="Times New Roman"/>
          <w:sz w:val="20"/>
          <w:szCs w:val="20"/>
        </w:rPr>
        <w:t>n vous apprend à serrer des mains</w:t>
      </w:r>
      <w:r w:rsidR="00694E15">
        <w:rPr>
          <w:rFonts w:ascii="Times New Roman" w:hAnsi="Times New Roman" w:cs="Times New Roman"/>
          <w:sz w:val="20"/>
          <w:szCs w:val="20"/>
        </w:rPr>
        <w:t xml:space="preserve">, nous répond-t-on. Rassurez vous il s’agit de vous apprendre à créer du lien avec </w:t>
      </w:r>
      <w:r>
        <w:rPr>
          <w:rFonts w:ascii="Times New Roman" w:hAnsi="Times New Roman" w:cs="Times New Roman"/>
          <w:sz w:val="20"/>
          <w:szCs w:val="20"/>
        </w:rPr>
        <w:t xml:space="preserve">des cours de négociation </w:t>
      </w:r>
      <w:r w:rsidR="00694E15">
        <w:rPr>
          <w:rFonts w:ascii="Times New Roman" w:hAnsi="Times New Roman" w:cs="Times New Roman"/>
          <w:sz w:val="20"/>
          <w:szCs w:val="20"/>
        </w:rPr>
        <w:t>par exemple</w:t>
      </w:r>
      <w:r>
        <w:rPr>
          <w:rFonts w:ascii="Times New Roman" w:hAnsi="Times New Roman" w:cs="Times New Roman"/>
          <w:sz w:val="20"/>
          <w:szCs w:val="20"/>
        </w:rPr>
        <w:t xml:space="preserve">. </w:t>
      </w:r>
    </w:p>
    <w:p w14:paraId="6F1FD2D1" w14:textId="77777777" w:rsidR="004250AD" w:rsidRPr="004250AD" w:rsidRDefault="004250AD" w:rsidP="009B1A39">
      <w:pPr>
        <w:widowControl w:val="0"/>
        <w:tabs>
          <w:tab w:val="left" w:pos="220"/>
          <w:tab w:val="left" w:pos="720"/>
        </w:tabs>
        <w:autoSpaceDE w:val="0"/>
        <w:autoSpaceDN w:val="0"/>
        <w:adjustRightInd w:val="0"/>
        <w:jc w:val="both"/>
        <w:rPr>
          <w:rFonts w:ascii="Times New Roman" w:hAnsi="Times New Roman" w:cs="Times New Roman"/>
          <w:sz w:val="20"/>
          <w:szCs w:val="20"/>
        </w:rPr>
      </w:pPr>
    </w:p>
    <w:p w14:paraId="33104875" w14:textId="6564C8B7" w:rsidR="00E421E6" w:rsidRPr="00694E15" w:rsidRDefault="004250AD" w:rsidP="00694E15">
      <w:pPr>
        <w:pStyle w:val="ListParagraph"/>
        <w:widowControl w:val="0"/>
        <w:numPr>
          <w:ilvl w:val="0"/>
          <w:numId w:val="8"/>
        </w:numPr>
        <w:tabs>
          <w:tab w:val="left" w:pos="220"/>
          <w:tab w:val="left" w:pos="720"/>
        </w:tabs>
        <w:autoSpaceDE w:val="0"/>
        <w:autoSpaceDN w:val="0"/>
        <w:adjustRightInd w:val="0"/>
        <w:jc w:val="both"/>
        <w:rPr>
          <w:rFonts w:ascii="Times New Roman" w:hAnsi="Times New Roman" w:cs="Times New Roman"/>
          <w:sz w:val="20"/>
          <w:szCs w:val="20"/>
        </w:rPr>
      </w:pPr>
      <w:r w:rsidRPr="004250AD">
        <w:rPr>
          <w:rFonts w:ascii="Times New Roman" w:hAnsi="Times New Roman" w:cs="Times New Roman"/>
          <w:sz w:val="20"/>
          <w:szCs w:val="20"/>
        </w:rPr>
        <w:t xml:space="preserve">Le MS Achats bénéficie du campus de l'EMLYON à Shanghai. </w:t>
      </w:r>
      <w:r w:rsidR="00E421E6" w:rsidRPr="00694E15">
        <w:rPr>
          <w:rFonts w:ascii="Times New Roman" w:hAnsi="Times New Roman" w:cs="Times New Roman"/>
          <w:sz w:val="20"/>
          <w:szCs w:val="20"/>
        </w:rPr>
        <w:t>En décembre, toute la promo s’envole cinq jours pour Shanghai avec quelques cours et des visites d’entreprises. Pour ceux qui le souhaitent ensuite, il vous est possible de faire un trimestre supplémentaire en Chine</w:t>
      </w:r>
      <w:r w:rsidR="00694E15">
        <w:rPr>
          <w:rFonts w:ascii="Times New Roman" w:hAnsi="Times New Roman" w:cs="Times New Roman"/>
          <w:sz w:val="20"/>
          <w:szCs w:val="20"/>
        </w:rPr>
        <w:t xml:space="preserve"> avec des cours en anglais</w:t>
      </w:r>
      <w:r w:rsidR="00E421E6" w:rsidRPr="00694E15">
        <w:rPr>
          <w:rFonts w:ascii="Times New Roman" w:hAnsi="Times New Roman" w:cs="Times New Roman"/>
          <w:sz w:val="20"/>
          <w:szCs w:val="20"/>
        </w:rPr>
        <w:t xml:space="preserve">. L’articulation est similaire au parcours en France : vous suivrez des cours avec un axe Asie et des projets avec des entreprises. Le seul coup supplémentaire est celui </w:t>
      </w:r>
      <w:r w:rsidR="00694E15">
        <w:rPr>
          <w:rFonts w:ascii="Times New Roman" w:hAnsi="Times New Roman" w:cs="Times New Roman"/>
          <w:sz w:val="20"/>
          <w:szCs w:val="20"/>
        </w:rPr>
        <w:t>de l’inscription administrative. On vous le recommande si vous n’avez jamais mis un orteil en Asie !</w:t>
      </w:r>
    </w:p>
    <w:p w14:paraId="12B87D75" w14:textId="77777777" w:rsidR="00E421E6" w:rsidRPr="00E421E6" w:rsidRDefault="00E421E6" w:rsidP="00E421E6">
      <w:pPr>
        <w:widowControl w:val="0"/>
        <w:tabs>
          <w:tab w:val="left" w:pos="220"/>
          <w:tab w:val="left" w:pos="720"/>
        </w:tabs>
        <w:autoSpaceDE w:val="0"/>
        <w:autoSpaceDN w:val="0"/>
        <w:adjustRightInd w:val="0"/>
        <w:jc w:val="both"/>
        <w:rPr>
          <w:rFonts w:ascii="Times New Roman" w:hAnsi="Times New Roman" w:cs="Times New Roman"/>
          <w:sz w:val="20"/>
          <w:szCs w:val="20"/>
        </w:rPr>
      </w:pPr>
    </w:p>
    <w:p w14:paraId="4AB1B9E2" w14:textId="287A5481" w:rsidR="00E421E6" w:rsidRDefault="00E421E6" w:rsidP="009B1A39">
      <w:pPr>
        <w:pStyle w:val="ListParagraph"/>
        <w:widowControl w:val="0"/>
        <w:numPr>
          <w:ilvl w:val="0"/>
          <w:numId w:val="8"/>
        </w:numPr>
        <w:tabs>
          <w:tab w:val="left" w:pos="220"/>
          <w:tab w:val="left" w:pos="720"/>
        </w:tabs>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 xml:space="preserve"> </w:t>
      </w:r>
      <w:r w:rsidR="00694E15">
        <w:rPr>
          <w:rFonts w:ascii="Times New Roman" w:hAnsi="Times New Roman" w:cs="Times New Roman"/>
          <w:sz w:val="20"/>
          <w:szCs w:val="20"/>
        </w:rPr>
        <w:t>Quid du stage final ? Si vous optez pour le trimestre supplémentaire :</w:t>
      </w:r>
      <w:r>
        <w:rPr>
          <w:rFonts w:ascii="Times New Roman" w:hAnsi="Times New Roman" w:cs="Times New Roman"/>
          <w:sz w:val="20"/>
          <w:szCs w:val="20"/>
        </w:rPr>
        <w:t xml:space="preserve"> soit vous effectuez 6 mois comme ceux qui n’ont pas passé 3 mois à Shanghai</w:t>
      </w:r>
      <w:r w:rsidR="00694E15">
        <w:rPr>
          <w:rFonts w:ascii="Times New Roman" w:hAnsi="Times New Roman" w:cs="Times New Roman"/>
          <w:sz w:val="20"/>
          <w:szCs w:val="20"/>
        </w:rPr>
        <w:t xml:space="preserve"> et vous serez diplômé un peu plus tard</w:t>
      </w:r>
      <w:r>
        <w:rPr>
          <w:rFonts w:ascii="Times New Roman" w:hAnsi="Times New Roman" w:cs="Times New Roman"/>
          <w:sz w:val="20"/>
          <w:szCs w:val="20"/>
        </w:rPr>
        <w:t>, soit vous optez pour 4 mois de stage</w:t>
      </w:r>
      <w:r w:rsidR="00694E15">
        <w:rPr>
          <w:rFonts w:ascii="Times New Roman" w:hAnsi="Times New Roman" w:cs="Times New Roman"/>
          <w:sz w:val="20"/>
          <w:szCs w:val="20"/>
        </w:rPr>
        <w:t xml:space="preserve"> et vous ferez la fête avec vos copains</w:t>
      </w:r>
      <w:r>
        <w:rPr>
          <w:rFonts w:ascii="Times New Roman" w:hAnsi="Times New Roman" w:cs="Times New Roman"/>
          <w:sz w:val="20"/>
          <w:szCs w:val="20"/>
        </w:rPr>
        <w:t xml:space="preserve">. In fine, </w:t>
      </w:r>
      <w:r w:rsidR="00694E15">
        <w:rPr>
          <w:rFonts w:ascii="Times New Roman" w:hAnsi="Times New Roman" w:cs="Times New Roman"/>
          <w:sz w:val="20"/>
          <w:szCs w:val="20"/>
        </w:rPr>
        <w:t xml:space="preserve">le même diplôme. </w:t>
      </w:r>
    </w:p>
    <w:p w14:paraId="6B95F512" w14:textId="77777777" w:rsidR="00E421E6" w:rsidRPr="00E421E6" w:rsidRDefault="00E421E6" w:rsidP="00E421E6">
      <w:pPr>
        <w:widowControl w:val="0"/>
        <w:tabs>
          <w:tab w:val="left" w:pos="220"/>
          <w:tab w:val="left" w:pos="720"/>
        </w:tabs>
        <w:autoSpaceDE w:val="0"/>
        <w:autoSpaceDN w:val="0"/>
        <w:adjustRightInd w:val="0"/>
        <w:jc w:val="both"/>
        <w:rPr>
          <w:rFonts w:ascii="Times New Roman" w:hAnsi="Times New Roman" w:cs="Times New Roman"/>
          <w:sz w:val="20"/>
          <w:szCs w:val="20"/>
        </w:rPr>
      </w:pPr>
    </w:p>
    <w:p w14:paraId="72E7B490" w14:textId="363FA815" w:rsidR="00E421E6" w:rsidRDefault="00E421E6" w:rsidP="009B1A39">
      <w:pPr>
        <w:pStyle w:val="ListParagraph"/>
        <w:widowControl w:val="0"/>
        <w:numPr>
          <w:ilvl w:val="0"/>
          <w:numId w:val="8"/>
        </w:numPr>
        <w:tabs>
          <w:tab w:val="left" w:pos="220"/>
          <w:tab w:val="left" w:pos="720"/>
        </w:tabs>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 xml:space="preserve">Sachez également qu’on vous propose de travailler sur un projet étudiant en groupe une fois par semaine pendant 3 mois. </w:t>
      </w:r>
      <w:r w:rsidR="00694E15">
        <w:rPr>
          <w:rFonts w:ascii="Times New Roman" w:hAnsi="Times New Roman" w:cs="Times New Roman"/>
          <w:sz w:val="20"/>
          <w:szCs w:val="20"/>
        </w:rPr>
        <w:t>L’idée ? Vous amener à travailler pour une entreprise et établir des contacts tout en travaillant en équipe. On aime !</w:t>
      </w:r>
    </w:p>
    <w:p w14:paraId="3E06F06C" w14:textId="77777777" w:rsidR="004250AD" w:rsidRPr="004250AD" w:rsidRDefault="004250AD" w:rsidP="009B1A39">
      <w:pPr>
        <w:widowControl w:val="0"/>
        <w:tabs>
          <w:tab w:val="left" w:pos="220"/>
          <w:tab w:val="left" w:pos="720"/>
        </w:tabs>
        <w:autoSpaceDE w:val="0"/>
        <w:autoSpaceDN w:val="0"/>
        <w:adjustRightInd w:val="0"/>
        <w:jc w:val="both"/>
        <w:rPr>
          <w:rFonts w:ascii="Times New Roman" w:hAnsi="Times New Roman" w:cs="Times New Roman"/>
          <w:sz w:val="20"/>
          <w:szCs w:val="20"/>
        </w:rPr>
      </w:pPr>
    </w:p>
    <w:p w14:paraId="2B423FAB" w14:textId="1A8D548B" w:rsidR="00E80C58" w:rsidRDefault="00694E15" w:rsidP="009B1A39">
      <w:pPr>
        <w:pStyle w:val="ListParagraph"/>
        <w:widowControl w:val="0"/>
        <w:numPr>
          <w:ilvl w:val="0"/>
          <w:numId w:val="8"/>
        </w:numPr>
        <w:tabs>
          <w:tab w:val="left" w:pos="220"/>
          <w:tab w:val="left" w:pos="720"/>
        </w:tabs>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 xml:space="preserve">Attention : pas de cursus en apprentissage. </w:t>
      </w:r>
      <w:proofErr w:type="gramStart"/>
      <w:r>
        <w:rPr>
          <w:rFonts w:ascii="Times New Roman" w:hAnsi="Times New Roman" w:cs="Times New Roman"/>
          <w:sz w:val="20"/>
          <w:szCs w:val="20"/>
        </w:rPr>
        <w:t>On a</w:t>
      </w:r>
      <w:proofErr w:type="gramEnd"/>
      <w:r>
        <w:rPr>
          <w:rFonts w:ascii="Times New Roman" w:hAnsi="Times New Roman" w:cs="Times New Roman"/>
          <w:sz w:val="20"/>
          <w:szCs w:val="20"/>
        </w:rPr>
        <w:t xml:space="preserve"> pas très bien compris mais c’est la faute de la méchante </w:t>
      </w:r>
      <w:r w:rsidR="00E80C58">
        <w:rPr>
          <w:rFonts w:ascii="Times New Roman" w:hAnsi="Times New Roman" w:cs="Times New Roman"/>
          <w:sz w:val="20"/>
          <w:szCs w:val="20"/>
        </w:rPr>
        <w:t>région Rhône Alpes</w:t>
      </w:r>
      <w:r w:rsidR="00E421E6">
        <w:rPr>
          <w:rFonts w:ascii="Times New Roman" w:hAnsi="Times New Roman" w:cs="Times New Roman"/>
          <w:sz w:val="20"/>
          <w:szCs w:val="20"/>
        </w:rPr>
        <w:t xml:space="preserve">. Toutefois, vous pouvez négocier avec votre entreprise un apprentissage sur deux ans. </w:t>
      </w:r>
      <w:r>
        <w:rPr>
          <w:rFonts w:ascii="Times New Roman" w:hAnsi="Times New Roman" w:cs="Times New Roman"/>
          <w:sz w:val="20"/>
          <w:szCs w:val="20"/>
        </w:rPr>
        <w:t xml:space="preserve">Comme quoi, si l’apprentissage ça vous botte, tout n’est pas perdu.  </w:t>
      </w:r>
    </w:p>
    <w:p w14:paraId="27915432" w14:textId="77777777" w:rsidR="00E421E6" w:rsidRPr="00E421E6" w:rsidRDefault="00E421E6" w:rsidP="00E421E6">
      <w:pPr>
        <w:widowControl w:val="0"/>
        <w:tabs>
          <w:tab w:val="left" w:pos="220"/>
          <w:tab w:val="left" w:pos="720"/>
        </w:tabs>
        <w:autoSpaceDE w:val="0"/>
        <w:autoSpaceDN w:val="0"/>
        <w:adjustRightInd w:val="0"/>
        <w:jc w:val="both"/>
        <w:rPr>
          <w:rFonts w:ascii="Times New Roman" w:hAnsi="Times New Roman" w:cs="Times New Roman"/>
          <w:sz w:val="20"/>
          <w:szCs w:val="20"/>
        </w:rPr>
      </w:pPr>
    </w:p>
    <w:p w14:paraId="0D57CA2C" w14:textId="4C465911" w:rsidR="00396E52" w:rsidRDefault="00E421E6" w:rsidP="009B1A39">
      <w:pPr>
        <w:pStyle w:val="ListParagraph"/>
        <w:widowControl w:val="0"/>
        <w:numPr>
          <w:ilvl w:val="0"/>
          <w:numId w:val="8"/>
        </w:numPr>
        <w:tabs>
          <w:tab w:val="left" w:pos="220"/>
          <w:tab w:val="left" w:pos="720"/>
        </w:tabs>
        <w:autoSpaceDE w:val="0"/>
        <w:autoSpaceDN w:val="0"/>
        <w:adjustRightInd w:val="0"/>
        <w:jc w:val="both"/>
        <w:rPr>
          <w:rFonts w:ascii="Times New Roman" w:hAnsi="Times New Roman" w:cs="Times New Roman"/>
          <w:sz w:val="20"/>
          <w:szCs w:val="20"/>
        </w:rPr>
      </w:pPr>
      <w:r w:rsidRPr="00E421E6">
        <w:rPr>
          <w:rFonts w:ascii="Times New Roman" w:hAnsi="Times New Roman" w:cs="Times New Roman"/>
          <w:sz w:val="20"/>
          <w:szCs w:val="20"/>
        </w:rPr>
        <w:t>Pour les fan</w:t>
      </w:r>
      <w:r>
        <w:rPr>
          <w:rFonts w:ascii="Times New Roman" w:hAnsi="Times New Roman" w:cs="Times New Roman"/>
          <w:sz w:val="20"/>
          <w:szCs w:val="20"/>
        </w:rPr>
        <w:t>s de certification</w:t>
      </w:r>
      <w:r w:rsidR="00694E15">
        <w:rPr>
          <w:rFonts w:ascii="Times New Roman" w:hAnsi="Times New Roman" w:cs="Times New Roman"/>
          <w:sz w:val="20"/>
          <w:szCs w:val="20"/>
        </w:rPr>
        <w:t>s</w:t>
      </w:r>
      <w:r>
        <w:rPr>
          <w:rFonts w:ascii="Times New Roman" w:hAnsi="Times New Roman" w:cs="Times New Roman"/>
          <w:sz w:val="20"/>
          <w:szCs w:val="20"/>
        </w:rPr>
        <w:t xml:space="preserve">, </w:t>
      </w:r>
      <w:r w:rsidR="00D215EB">
        <w:rPr>
          <w:rFonts w:ascii="Times New Roman" w:hAnsi="Times New Roman" w:cs="Times New Roman"/>
          <w:sz w:val="20"/>
          <w:szCs w:val="20"/>
        </w:rPr>
        <w:t xml:space="preserve">comprenez bien que </w:t>
      </w:r>
      <w:r>
        <w:rPr>
          <w:rFonts w:ascii="Times New Roman" w:hAnsi="Times New Roman" w:cs="Times New Roman"/>
          <w:sz w:val="20"/>
          <w:szCs w:val="20"/>
        </w:rPr>
        <w:t>ce n’est pas l’objectif ici</w:t>
      </w:r>
      <w:r w:rsidR="00D215EB">
        <w:rPr>
          <w:rFonts w:ascii="Times New Roman" w:hAnsi="Times New Roman" w:cs="Times New Roman"/>
          <w:sz w:val="20"/>
          <w:szCs w:val="20"/>
        </w:rPr>
        <w:t>. Si</w:t>
      </w:r>
      <w:r>
        <w:rPr>
          <w:rFonts w:ascii="Times New Roman" w:hAnsi="Times New Roman" w:cs="Times New Roman"/>
          <w:sz w:val="20"/>
          <w:szCs w:val="20"/>
        </w:rPr>
        <w:t xml:space="preserve"> vous souhaitez les passer, de très bons profs pour vous aider et des modules plus spécialisés</w:t>
      </w:r>
      <w:r w:rsidR="00694E15">
        <w:rPr>
          <w:rFonts w:ascii="Times New Roman" w:hAnsi="Times New Roman" w:cs="Times New Roman"/>
          <w:sz w:val="20"/>
          <w:szCs w:val="20"/>
        </w:rPr>
        <w:t xml:space="preserve"> </w:t>
      </w:r>
      <w:r w:rsidR="00C95113">
        <w:rPr>
          <w:rFonts w:ascii="Times New Roman" w:hAnsi="Times New Roman" w:cs="Times New Roman"/>
          <w:sz w:val="20"/>
          <w:szCs w:val="20"/>
        </w:rPr>
        <w:t xml:space="preserve">vous </w:t>
      </w:r>
      <w:proofErr w:type="gramStart"/>
      <w:r w:rsidR="00694E15">
        <w:rPr>
          <w:rFonts w:ascii="Times New Roman" w:hAnsi="Times New Roman" w:cs="Times New Roman"/>
          <w:sz w:val="20"/>
          <w:szCs w:val="20"/>
        </w:rPr>
        <w:t>sont</w:t>
      </w:r>
      <w:proofErr w:type="gramEnd"/>
      <w:r w:rsidR="00694E15">
        <w:rPr>
          <w:rFonts w:ascii="Times New Roman" w:hAnsi="Times New Roman" w:cs="Times New Roman"/>
          <w:sz w:val="20"/>
          <w:szCs w:val="20"/>
        </w:rPr>
        <w:t xml:space="preserve"> </w:t>
      </w:r>
      <w:r w:rsidR="00C95113">
        <w:rPr>
          <w:rFonts w:ascii="Times New Roman" w:hAnsi="Times New Roman" w:cs="Times New Roman"/>
          <w:sz w:val="20"/>
          <w:szCs w:val="20"/>
        </w:rPr>
        <w:t>quand même accessibles</w:t>
      </w:r>
      <w:r>
        <w:rPr>
          <w:rFonts w:ascii="Times New Roman" w:hAnsi="Times New Roman" w:cs="Times New Roman"/>
          <w:sz w:val="20"/>
          <w:szCs w:val="20"/>
        </w:rPr>
        <w:t xml:space="preserve">. </w:t>
      </w:r>
    </w:p>
    <w:p w14:paraId="63B0562A" w14:textId="77777777" w:rsidR="006425F4" w:rsidRPr="006425F4" w:rsidRDefault="006425F4" w:rsidP="006425F4">
      <w:pPr>
        <w:widowControl w:val="0"/>
        <w:tabs>
          <w:tab w:val="left" w:pos="220"/>
          <w:tab w:val="left" w:pos="720"/>
        </w:tabs>
        <w:autoSpaceDE w:val="0"/>
        <w:autoSpaceDN w:val="0"/>
        <w:adjustRightInd w:val="0"/>
        <w:jc w:val="both"/>
        <w:rPr>
          <w:rFonts w:ascii="Times New Roman" w:hAnsi="Times New Roman" w:cs="Times New Roman"/>
          <w:sz w:val="20"/>
          <w:szCs w:val="20"/>
        </w:rPr>
      </w:pPr>
    </w:p>
    <w:p w14:paraId="3DC5ADFB" w14:textId="5DDFD39D" w:rsidR="006425F4" w:rsidRPr="00E421E6" w:rsidRDefault="006425F4" w:rsidP="009B1A39">
      <w:pPr>
        <w:pStyle w:val="ListParagraph"/>
        <w:widowControl w:val="0"/>
        <w:numPr>
          <w:ilvl w:val="0"/>
          <w:numId w:val="8"/>
        </w:numPr>
        <w:tabs>
          <w:tab w:val="left" w:pos="220"/>
          <w:tab w:val="left" w:pos="720"/>
        </w:tabs>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Last but not least : prenez rendez vous</w:t>
      </w:r>
      <w:r w:rsidR="0013093D">
        <w:rPr>
          <w:rFonts w:ascii="Times New Roman" w:hAnsi="Times New Roman" w:cs="Times New Roman"/>
          <w:sz w:val="20"/>
          <w:szCs w:val="20"/>
        </w:rPr>
        <w:t xml:space="preserve"> avec le responsable du master pour papoter</w:t>
      </w:r>
      <w:r w:rsidR="00C95113">
        <w:rPr>
          <w:rFonts w:ascii="Times New Roman" w:hAnsi="Times New Roman" w:cs="Times New Roman"/>
          <w:sz w:val="20"/>
          <w:szCs w:val="20"/>
        </w:rPr>
        <w:t xml:space="preserve">. Non seulement vous pourrez déterminer si ce choix vous convient vraiment mais ça augmentera aussi vos chances d’être recruté ! A </w:t>
      </w:r>
      <w:r w:rsidR="00C95113">
        <w:rPr>
          <w:rFonts w:ascii="Times New Roman" w:hAnsi="Times New Roman" w:cs="Times New Roman"/>
          <w:sz w:val="20"/>
          <w:szCs w:val="20"/>
        </w:rPr>
        <w:lastRenderedPageBreak/>
        <w:t>bon entendeur salut !</w:t>
      </w:r>
      <w:bookmarkStart w:id="0" w:name="_GoBack"/>
      <w:bookmarkEnd w:id="0"/>
    </w:p>
    <w:sectPr w:rsidR="006425F4" w:rsidRPr="00E421E6" w:rsidSect="004250AD">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49F751B3"/>
    <w:multiLevelType w:val="hybridMultilevel"/>
    <w:tmpl w:val="F4BC5A76"/>
    <w:lvl w:ilvl="0" w:tplc="197C33E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0AD"/>
    <w:rsid w:val="0013093D"/>
    <w:rsid w:val="00250AAE"/>
    <w:rsid w:val="0025472F"/>
    <w:rsid w:val="00370B81"/>
    <w:rsid w:val="00396E52"/>
    <w:rsid w:val="004250AD"/>
    <w:rsid w:val="004E56DE"/>
    <w:rsid w:val="006425F4"/>
    <w:rsid w:val="00694E15"/>
    <w:rsid w:val="009B1A39"/>
    <w:rsid w:val="00A03C73"/>
    <w:rsid w:val="00C05B95"/>
    <w:rsid w:val="00C95113"/>
    <w:rsid w:val="00D215EB"/>
    <w:rsid w:val="00E421E6"/>
    <w:rsid w:val="00E80C58"/>
    <w:rsid w:val="00ED567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8594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0A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0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692</Words>
  <Characters>3945</Characters>
  <Application>Microsoft Macintosh Word</Application>
  <DocSecurity>0</DocSecurity>
  <Lines>32</Lines>
  <Paragraphs>9</Paragraphs>
  <ScaleCrop>false</ScaleCrop>
  <Company/>
  <LinksUpToDate>false</LinksUpToDate>
  <CharactersWithSpaces>4628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9</cp:revision>
  <dcterms:created xsi:type="dcterms:W3CDTF">2014-11-19T10:40:00Z</dcterms:created>
  <dcterms:modified xsi:type="dcterms:W3CDTF">2014-11-19T17:54:00Z</dcterms:modified>
</cp:coreProperties>
</file>