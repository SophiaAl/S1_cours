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DC8C3" w14:textId="77777777" w:rsidR="00FB63E3" w:rsidRPr="00FB63E3" w:rsidRDefault="00FB63E3" w:rsidP="00FB63E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335BA673" w14:textId="77777777" w:rsidR="00396E52" w:rsidRPr="002A3BDE" w:rsidRDefault="00FB63E3" w:rsidP="002A3BDE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A3BDE">
        <w:rPr>
          <w:rFonts w:ascii="Times New Roman" w:hAnsi="Times New Roman" w:cs="Times New Roman"/>
          <w:b/>
          <w:sz w:val="20"/>
          <w:szCs w:val="20"/>
        </w:rPr>
        <w:t xml:space="preserve">ESSEC Business </w:t>
      </w:r>
      <w:proofErr w:type="spellStart"/>
      <w:r w:rsidRPr="002A3BDE">
        <w:rPr>
          <w:rFonts w:ascii="Times New Roman" w:hAnsi="Times New Roman" w:cs="Times New Roman"/>
          <w:b/>
          <w:sz w:val="20"/>
          <w:szCs w:val="20"/>
        </w:rPr>
        <w:t>School</w:t>
      </w:r>
      <w:proofErr w:type="spellEnd"/>
      <w:r w:rsidRPr="002A3BDE">
        <w:rPr>
          <w:rFonts w:ascii="Times New Roman" w:hAnsi="Times New Roman" w:cs="Times New Roman"/>
          <w:b/>
          <w:sz w:val="20"/>
          <w:szCs w:val="20"/>
        </w:rPr>
        <w:t xml:space="preserve"> - Mastère Spécialisé Gestion Achats Internationaux</w:t>
      </w:r>
    </w:p>
    <w:p w14:paraId="64DC7A9C" w14:textId="77777777" w:rsidR="00EF7D8D" w:rsidRDefault="00EF7D8D" w:rsidP="00EF7D8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6E66F95C" w14:textId="1E92B9FF" w:rsidR="00AA4A43" w:rsidRDefault="00CF7FD1" w:rsidP="0065504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 Singapour </w:t>
      </w:r>
      <w:proofErr w:type="spellStart"/>
      <w:r>
        <w:rPr>
          <w:rFonts w:ascii="Times New Roman" w:hAnsi="Times New Roman" w:cs="Times New Roman"/>
          <w:sz w:val="20"/>
          <w:szCs w:val="20"/>
        </w:rPr>
        <w:t>track</w:t>
      </w:r>
      <w:proofErr w:type="spellEnd"/>
      <w:r>
        <w:rPr>
          <w:rFonts w:ascii="Times New Roman" w:hAnsi="Times New Roman" w:cs="Times New Roman"/>
          <w:sz w:val="20"/>
          <w:szCs w:val="20"/>
        </w:rPr>
        <w:t> ?</w:t>
      </w:r>
      <w:r w:rsidR="00EF7D8D">
        <w:rPr>
          <w:rFonts w:ascii="Times New Roman" w:hAnsi="Times New Roman" w:cs="Times New Roman"/>
          <w:sz w:val="20"/>
          <w:szCs w:val="20"/>
        </w:rPr>
        <w:t xml:space="preserve"> D</w:t>
      </w:r>
      <w:r w:rsidR="00360A53">
        <w:rPr>
          <w:rFonts w:ascii="Times New Roman" w:hAnsi="Times New Roman" w:cs="Times New Roman"/>
          <w:sz w:val="20"/>
          <w:szCs w:val="20"/>
        </w:rPr>
        <w:t xml:space="preserve">’octobre à décembre, une partie de promo s’envole pour Singapour. Si vous êtes sélectionné vous recevrez les mêmes enseignements mais avec un marquage régional. L’objectif ? Vous permettre de mettre pied en Asie et vous exposer plus encore à un univers international. </w:t>
      </w:r>
      <w:r w:rsidR="00EF7D8D">
        <w:rPr>
          <w:rFonts w:ascii="Times New Roman" w:hAnsi="Times New Roman" w:cs="Times New Roman"/>
          <w:sz w:val="20"/>
          <w:szCs w:val="20"/>
        </w:rPr>
        <w:t xml:space="preserve">Le voyage a beau ne durer que trois mois, </w:t>
      </w:r>
      <w:r>
        <w:rPr>
          <w:rFonts w:ascii="Times New Roman" w:hAnsi="Times New Roman" w:cs="Times New Roman"/>
          <w:sz w:val="20"/>
          <w:szCs w:val="20"/>
        </w:rPr>
        <w:t xml:space="preserve">ça n’en reste pas moins </w:t>
      </w:r>
      <w:r w:rsidR="00EF7D8D">
        <w:rPr>
          <w:rFonts w:ascii="Times New Roman" w:hAnsi="Times New Roman" w:cs="Times New Roman"/>
          <w:sz w:val="20"/>
          <w:szCs w:val="20"/>
        </w:rPr>
        <w:t>une offre unique sur ce type de formation.</w:t>
      </w:r>
      <w:r w:rsidR="00EF7D8D" w:rsidRPr="00EF7D8D">
        <w:rPr>
          <w:rFonts w:ascii="Times New Roman" w:hAnsi="Times New Roman" w:cs="Times New Roman"/>
          <w:sz w:val="20"/>
          <w:szCs w:val="20"/>
        </w:rPr>
        <w:t xml:space="preserve"> </w:t>
      </w:r>
      <w:r w:rsidR="00EF7D8D" w:rsidRPr="00FB63E3">
        <w:rPr>
          <w:rFonts w:ascii="Times New Roman" w:hAnsi="Times New Roman" w:cs="Times New Roman"/>
          <w:sz w:val="20"/>
          <w:szCs w:val="20"/>
        </w:rPr>
        <w:t>Suffisant pour envoyer un message clair aux entrepri</w:t>
      </w:r>
      <w:r w:rsidR="00EF7D8D">
        <w:rPr>
          <w:rFonts w:ascii="Times New Roman" w:hAnsi="Times New Roman" w:cs="Times New Roman"/>
          <w:sz w:val="20"/>
          <w:szCs w:val="20"/>
        </w:rPr>
        <w:t>ses ?</w:t>
      </w:r>
      <w:r w:rsidR="00EF7D8D" w:rsidRPr="00FB63E3">
        <w:rPr>
          <w:rFonts w:ascii="Times New Roman" w:hAnsi="Times New Roman" w:cs="Times New Roman"/>
          <w:sz w:val="20"/>
          <w:szCs w:val="20"/>
        </w:rPr>
        <w:t xml:space="preserve"> On le croit. Attention toutefois au niveau d'anglais: 900 de TOEIC exigé.</w:t>
      </w:r>
    </w:p>
    <w:p w14:paraId="0BBD3A41" w14:textId="77777777" w:rsidR="00655043" w:rsidRDefault="00655043" w:rsidP="0065504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7570931F" w14:textId="4B790B4F" w:rsidR="00655043" w:rsidRDefault="00655043" w:rsidP="0065504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Pour intégrer ce MS : </w:t>
      </w:r>
      <w:r w:rsidR="00EF7D8D">
        <w:rPr>
          <w:rFonts w:ascii="Times New Roman" w:hAnsi="Times New Roman" w:cs="Times New Roman"/>
          <w:sz w:val="20"/>
          <w:szCs w:val="20"/>
        </w:rPr>
        <w:t xml:space="preserve">le mot d’ordre c’est </w:t>
      </w:r>
      <w:r>
        <w:rPr>
          <w:rFonts w:ascii="Times New Roman" w:hAnsi="Times New Roman" w:cs="Times New Roman"/>
          <w:sz w:val="20"/>
          <w:szCs w:val="20"/>
        </w:rPr>
        <w:t>pas d’</w:t>
      </w:r>
      <w:proofErr w:type="spellStart"/>
      <w:r>
        <w:rPr>
          <w:rFonts w:ascii="Times New Roman" w:hAnsi="Times New Roman" w:cs="Times New Roman"/>
          <w:sz w:val="20"/>
          <w:szCs w:val="20"/>
        </w:rPr>
        <w:t>auto-censure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 ! </w:t>
      </w:r>
      <w:r w:rsidR="002A3BDE">
        <w:rPr>
          <w:rFonts w:ascii="Times New Roman" w:hAnsi="Times New Roman" w:cs="Times New Roman"/>
          <w:sz w:val="20"/>
          <w:szCs w:val="20"/>
        </w:rPr>
        <w:t>Tage-Mage et TOEIC sont demandés, mais p</w:t>
      </w:r>
      <w:r w:rsidR="00EF7D8D">
        <w:rPr>
          <w:rFonts w:ascii="Times New Roman" w:hAnsi="Times New Roman" w:cs="Times New Roman"/>
          <w:sz w:val="20"/>
          <w:szCs w:val="20"/>
        </w:rPr>
        <w:t xml:space="preserve">lus que </w:t>
      </w:r>
      <w:r w:rsidR="002A3BDE">
        <w:rPr>
          <w:rFonts w:ascii="Times New Roman" w:hAnsi="Times New Roman" w:cs="Times New Roman"/>
          <w:sz w:val="20"/>
          <w:szCs w:val="20"/>
        </w:rPr>
        <w:t xml:space="preserve">vos résultats et </w:t>
      </w:r>
      <w:r w:rsidR="00EF7D8D">
        <w:rPr>
          <w:rFonts w:ascii="Times New Roman" w:hAnsi="Times New Roman" w:cs="Times New Roman"/>
          <w:sz w:val="20"/>
          <w:szCs w:val="20"/>
        </w:rPr>
        <w:t>vos notes, c</w:t>
      </w:r>
      <w:r>
        <w:rPr>
          <w:rFonts w:ascii="Times New Roman" w:hAnsi="Times New Roman" w:cs="Times New Roman"/>
          <w:sz w:val="20"/>
          <w:szCs w:val="20"/>
        </w:rPr>
        <w:t>e qui est regardé, c’est votre personnalité, votre parc</w:t>
      </w:r>
      <w:r w:rsidR="00331753">
        <w:rPr>
          <w:rFonts w:ascii="Times New Roman" w:hAnsi="Times New Roman" w:cs="Times New Roman"/>
          <w:sz w:val="20"/>
          <w:szCs w:val="20"/>
        </w:rPr>
        <w:t>ours et votre intérêt pour les a</w:t>
      </w:r>
      <w:r>
        <w:rPr>
          <w:rFonts w:ascii="Times New Roman" w:hAnsi="Times New Roman" w:cs="Times New Roman"/>
          <w:sz w:val="20"/>
          <w:szCs w:val="20"/>
        </w:rPr>
        <w:t xml:space="preserve">chats. N’hésitez pas à contacter le directeur </w:t>
      </w:r>
      <w:r w:rsidR="00691CE4">
        <w:rPr>
          <w:rFonts w:ascii="Times New Roman" w:hAnsi="Times New Roman" w:cs="Times New Roman"/>
          <w:sz w:val="20"/>
          <w:szCs w:val="20"/>
        </w:rPr>
        <w:t>(par email ou sur téléphone</w:t>
      </w:r>
      <w:r w:rsidR="00CF7FD1">
        <w:rPr>
          <w:rFonts w:ascii="Times New Roman" w:hAnsi="Times New Roman" w:cs="Times New Roman"/>
          <w:sz w:val="20"/>
          <w:szCs w:val="20"/>
        </w:rPr>
        <w:t xml:space="preserve"> d’ailleurs</w:t>
      </w:r>
      <w:r w:rsidR="00691CE4">
        <w:rPr>
          <w:rFonts w:ascii="Times New Roman" w:hAnsi="Times New Roman" w:cs="Times New Roman"/>
          <w:sz w:val="20"/>
          <w:szCs w:val="20"/>
        </w:rPr>
        <w:t xml:space="preserve">), il apprécie particulièrement discuter avec les candidats et déterminer si c’est le bon choix pour eux. </w:t>
      </w:r>
    </w:p>
    <w:p w14:paraId="0447B6FC" w14:textId="77777777" w:rsidR="00EF7D8D" w:rsidRPr="00EF7D8D" w:rsidRDefault="00EF7D8D" w:rsidP="00EF7D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7F3DE359" w14:textId="6F318C05" w:rsidR="00EF7D8D" w:rsidRPr="00EF7D8D" w:rsidRDefault="00331753" w:rsidP="00EF7D8D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 premier stage en a</w:t>
      </w:r>
      <w:r w:rsidR="00EF7D8D" w:rsidRPr="00FB63E3">
        <w:rPr>
          <w:rFonts w:ascii="Times New Roman" w:hAnsi="Times New Roman" w:cs="Times New Roman"/>
          <w:sz w:val="20"/>
          <w:szCs w:val="20"/>
        </w:rPr>
        <w:t>chats n’est pas demandé pour postuler. (évidemment, c'est un plus si vous en avez fait).</w:t>
      </w:r>
      <w:r w:rsidR="00EF7D8D">
        <w:rPr>
          <w:rFonts w:ascii="Times New Roman" w:hAnsi="Times New Roman" w:cs="Times New Roman"/>
          <w:sz w:val="20"/>
          <w:szCs w:val="20"/>
        </w:rPr>
        <w:t xml:space="preserve"> </w:t>
      </w:r>
      <w:r w:rsidR="00EF7D8D" w:rsidRPr="00FB63E3">
        <w:rPr>
          <w:rFonts w:ascii="Times New Roman" w:hAnsi="Times New Roman" w:cs="Times New Roman"/>
          <w:sz w:val="20"/>
          <w:szCs w:val="20"/>
        </w:rPr>
        <w:t>Les p</w:t>
      </w:r>
      <w:r w:rsidR="00EF7D8D">
        <w:rPr>
          <w:rFonts w:ascii="Times New Roman" w:hAnsi="Times New Roman" w:cs="Times New Roman"/>
          <w:sz w:val="20"/>
          <w:szCs w:val="20"/>
        </w:rPr>
        <w:t>rofils atypiques sont appréciés</w:t>
      </w:r>
      <w:r w:rsidR="00EF7D8D" w:rsidRPr="00FB63E3">
        <w:rPr>
          <w:rFonts w:ascii="Times New Roman" w:hAnsi="Times New Roman" w:cs="Times New Roman"/>
          <w:sz w:val="20"/>
          <w:szCs w:val="20"/>
        </w:rPr>
        <w:t xml:space="preserve"> et même recherchés. Et à l'ESSEC,</w:t>
      </w:r>
      <w:r w:rsidR="00EF7D8D">
        <w:rPr>
          <w:rFonts w:ascii="Times New Roman" w:hAnsi="Times New Roman" w:cs="Times New Roman"/>
          <w:sz w:val="20"/>
          <w:szCs w:val="20"/>
        </w:rPr>
        <w:t xml:space="preserve"> "atypique" ça va vraiment loin : vous êtes en psycho, langues</w:t>
      </w:r>
      <w:r w:rsidR="00EF7D8D" w:rsidRPr="00FB63E3">
        <w:rPr>
          <w:rFonts w:ascii="Times New Roman" w:hAnsi="Times New Roman" w:cs="Times New Roman"/>
          <w:sz w:val="20"/>
          <w:szCs w:val="20"/>
        </w:rPr>
        <w:t xml:space="preserve"> ou en archéologie, si l'orientation que vous voulez donner à votre projet va vers les achats, vous serez accueillis à bras ouverts.</w:t>
      </w:r>
    </w:p>
    <w:p w14:paraId="4A8F8DC2" w14:textId="77777777" w:rsidR="00AA4A43" w:rsidRPr="00FB63E3" w:rsidRDefault="00AA4A43" w:rsidP="00AA4A43">
      <w:pPr>
        <w:widowControl w:val="0"/>
        <w:autoSpaceDE w:val="0"/>
        <w:autoSpaceDN w:val="0"/>
        <w:adjustRightInd w:val="0"/>
        <w:ind w:firstLine="60"/>
        <w:jc w:val="both"/>
        <w:rPr>
          <w:rFonts w:ascii="Times New Roman" w:hAnsi="Times New Roman" w:cs="Times New Roman"/>
          <w:sz w:val="20"/>
          <w:szCs w:val="20"/>
        </w:rPr>
      </w:pPr>
    </w:p>
    <w:p w14:paraId="7CB6EEC4" w14:textId="1005FBFE" w:rsidR="00AA4A43" w:rsidRDefault="00331753" w:rsidP="00AA4A4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="00AA4A43" w:rsidRPr="00FB63E3">
        <w:rPr>
          <w:rFonts w:ascii="Times New Roman" w:hAnsi="Times New Roman" w:cs="Times New Roman"/>
          <w:sz w:val="20"/>
          <w:szCs w:val="20"/>
        </w:rPr>
        <w:t xml:space="preserve">ntrer avec un M1 </w:t>
      </w:r>
      <w:r w:rsidR="00AA4A43">
        <w:rPr>
          <w:rFonts w:ascii="Times New Roman" w:hAnsi="Times New Roman" w:cs="Times New Roman"/>
          <w:sz w:val="20"/>
          <w:szCs w:val="20"/>
        </w:rPr>
        <w:t xml:space="preserve">seulement, c'est </w:t>
      </w:r>
      <w:r>
        <w:rPr>
          <w:rFonts w:ascii="Times New Roman" w:hAnsi="Times New Roman" w:cs="Times New Roman"/>
          <w:sz w:val="20"/>
          <w:szCs w:val="20"/>
        </w:rPr>
        <w:t xml:space="preserve">également </w:t>
      </w:r>
      <w:r w:rsidR="00AA4A43">
        <w:rPr>
          <w:rFonts w:ascii="Times New Roman" w:hAnsi="Times New Roman" w:cs="Times New Roman"/>
          <w:sz w:val="20"/>
          <w:szCs w:val="20"/>
        </w:rPr>
        <w:t>possible</w:t>
      </w:r>
      <w:r w:rsidR="00AA4A43" w:rsidRPr="00FB63E3">
        <w:rPr>
          <w:rFonts w:ascii="Times New Roman" w:hAnsi="Times New Roman" w:cs="Times New Roman"/>
          <w:sz w:val="20"/>
          <w:szCs w:val="20"/>
        </w:rPr>
        <w:t xml:space="preserve"> mais il vaut mieux avoir </w:t>
      </w:r>
      <w:r w:rsidR="00AA4A43">
        <w:rPr>
          <w:rFonts w:ascii="Times New Roman" w:hAnsi="Times New Roman" w:cs="Times New Roman"/>
          <w:sz w:val="20"/>
          <w:szCs w:val="20"/>
        </w:rPr>
        <w:t xml:space="preserve">de bonnes bases pour ne pas perdre pied : </w:t>
      </w:r>
      <w:r w:rsidR="00AA4A43" w:rsidRPr="00FB63E3">
        <w:rPr>
          <w:rFonts w:ascii="Times New Roman" w:hAnsi="Times New Roman" w:cs="Times New Roman"/>
          <w:sz w:val="20"/>
          <w:szCs w:val="20"/>
        </w:rPr>
        <w:t xml:space="preserve">soit d'excellentes notes, soit une expérience en achats, soit un parcours </w:t>
      </w:r>
      <w:r>
        <w:rPr>
          <w:rFonts w:ascii="Times New Roman" w:hAnsi="Times New Roman" w:cs="Times New Roman"/>
          <w:sz w:val="20"/>
          <w:szCs w:val="20"/>
        </w:rPr>
        <w:t>méga-cohérent avec les a</w:t>
      </w:r>
      <w:r w:rsidR="00AA4A43" w:rsidRPr="00FB63E3">
        <w:rPr>
          <w:rFonts w:ascii="Times New Roman" w:hAnsi="Times New Roman" w:cs="Times New Roman"/>
          <w:sz w:val="20"/>
          <w:szCs w:val="20"/>
        </w:rPr>
        <w:t>chats.</w:t>
      </w:r>
    </w:p>
    <w:p w14:paraId="5B7E12E1" w14:textId="77777777" w:rsidR="00AA4A43" w:rsidRPr="00AA4A43" w:rsidRDefault="00AA4A43" w:rsidP="00AA4A4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4D99EA8F" w14:textId="4F7341B3" w:rsidR="00EF7D8D" w:rsidRPr="00EF7D8D" w:rsidRDefault="00EF7D8D" w:rsidP="00EF7D8D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FB63E3">
        <w:rPr>
          <w:rFonts w:ascii="Times New Roman" w:hAnsi="Times New Roman" w:cs="Times New Roman"/>
          <w:sz w:val="20"/>
          <w:szCs w:val="20"/>
        </w:rPr>
        <w:t>La concurrence à l’entrée n’est pas des plus féroces. Le Tage-Mage sera rarement bloquant si votre sco</w:t>
      </w:r>
      <w:r w:rsidR="00331753">
        <w:rPr>
          <w:rFonts w:ascii="Times New Roman" w:hAnsi="Times New Roman" w:cs="Times New Roman"/>
          <w:sz w:val="20"/>
          <w:szCs w:val="20"/>
        </w:rPr>
        <w:t>re reste correct (moyenne de 300</w:t>
      </w:r>
      <w:r w:rsidRPr="00FB63E3">
        <w:rPr>
          <w:rFonts w:ascii="Times New Roman" w:hAnsi="Times New Roman" w:cs="Times New Roman"/>
          <w:sz w:val="20"/>
          <w:szCs w:val="20"/>
        </w:rPr>
        <w:t xml:space="preserve"> dans le MS) ; en dessous d’un certain seuil, disons 250, le directeur du MS sera inquiété, plus par votre manque de travail que par votre manque d’intelligence.</w:t>
      </w:r>
    </w:p>
    <w:p w14:paraId="5C01D6CA" w14:textId="77777777" w:rsidR="00EF7D8D" w:rsidRPr="00FB63E3" w:rsidRDefault="00EF7D8D" w:rsidP="00EF7D8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D74F8EB" w14:textId="7C700ADD" w:rsidR="00AA4A43" w:rsidRPr="002A3BDE" w:rsidRDefault="002A3BDE" w:rsidP="002A3BDE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 GAI se</w:t>
      </w:r>
      <w:r w:rsidR="00AA4A43">
        <w:rPr>
          <w:rFonts w:ascii="Times New Roman" w:hAnsi="Times New Roman" w:cs="Times New Roman"/>
          <w:sz w:val="20"/>
          <w:szCs w:val="20"/>
        </w:rPr>
        <w:t xml:space="preserve"> veut global : un niveau d’anglais TOEIC au dessus de 900, une seconde langue si possible, mais aussi année de césure, stages à l’étranger, voyages…bref on attend que vous aye</w:t>
      </w:r>
      <w:r w:rsidR="00EF7D8D">
        <w:rPr>
          <w:rFonts w:ascii="Times New Roman" w:hAnsi="Times New Roman" w:cs="Times New Roman"/>
          <w:sz w:val="20"/>
          <w:szCs w:val="20"/>
        </w:rPr>
        <w:t xml:space="preserve">z une empreinte internationale. </w:t>
      </w:r>
      <w:r>
        <w:rPr>
          <w:rFonts w:ascii="Times New Roman" w:hAnsi="Times New Roman" w:cs="Times New Roman"/>
          <w:sz w:val="20"/>
          <w:szCs w:val="20"/>
        </w:rPr>
        <w:t>Vous n’avez pas d’expérience notable ? P</w:t>
      </w:r>
      <w:r w:rsidRPr="00FB63E3">
        <w:rPr>
          <w:rFonts w:ascii="Times New Roman" w:hAnsi="Times New Roman" w:cs="Times New Roman"/>
          <w:sz w:val="20"/>
          <w:szCs w:val="20"/>
        </w:rPr>
        <w:t>as de d</w:t>
      </w:r>
      <w:r>
        <w:rPr>
          <w:rFonts w:ascii="Times New Roman" w:hAnsi="Times New Roman" w:cs="Times New Roman"/>
          <w:sz w:val="20"/>
          <w:szCs w:val="20"/>
        </w:rPr>
        <w:t xml:space="preserve">rame, ce n'est pas une barrière, </w:t>
      </w:r>
      <w:r w:rsidRPr="00FB63E3">
        <w:rPr>
          <w:rFonts w:ascii="Times New Roman" w:hAnsi="Times New Roman" w:cs="Times New Roman"/>
          <w:sz w:val="20"/>
          <w:szCs w:val="20"/>
        </w:rPr>
        <w:t>attention par con</w:t>
      </w:r>
      <w:r>
        <w:rPr>
          <w:rFonts w:ascii="Times New Roman" w:hAnsi="Times New Roman" w:cs="Times New Roman"/>
          <w:sz w:val="20"/>
          <w:szCs w:val="20"/>
        </w:rPr>
        <w:t>tre, on attend quand même de vous un bon niveau d'anglais (TOEIC 800)</w:t>
      </w:r>
    </w:p>
    <w:p w14:paraId="7AC8FF59" w14:textId="77777777" w:rsidR="00FB63E3" w:rsidRPr="00FB63E3" w:rsidRDefault="00FB63E3" w:rsidP="00FB63E3">
      <w:pPr>
        <w:widowControl w:val="0"/>
        <w:autoSpaceDE w:val="0"/>
        <w:autoSpaceDN w:val="0"/>
        <w:adjustRightInd w:val="0"/>
        <w:ind w:firstLine="60"/>
        <w:jc w:val="both"/>
        <w:rPr>
          <w:rFonts w:ascii="Times New Roman" w:hAnsi="Times New Roman" w:cs="Times New Roman"/>
          <w:sz w:val="20"/>
          <w:szCs w:val="20"/>
        </w:rPr>
      </w:pPr>
    </w:p>
    <w:p w14:paraId="0BF8F98A" w14:textId="371721B5" w:rsidR="00FB63E3" w:rsidRPr="00FB63E3" w:rsidRDefault="00FB63E3" w:rsidP="00FB63E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FB63E3">
        <w:rPr>
          <w:rFonts w:ascii="Times New Roman" w:hAnsi="Times New Roman" w:cs="Times New Roman"/>
          <w:sz w:val="20"/>
          <w:szCs w:val="20"/>
        </w:rPr>
        <w:t>La marque ESSEC joue et on ne s’en cache pas. "Le choix, c'est d'abord l'ESSEC". Mais venir à l'ESSEC pour la carte de visite et le réseau n'est pas forcément mal perçu, au contraire. Allez-y franco, vous avez le droit de le dire en entretien.</w:t>
      </w:r>
    </w:p>
    <w:p w14:paraId="6989CE84" w14:textId="77777777" w:rsidR="00FB63E3" w:rsidRPr="00FB63E3" w:rsidRDefault="00FB63E3" w:rsidP="00FB63E3">
      <w:pPr>
        <w:widowControl w:val="0"/>
        <w:autoSpaceDE w:val="0"/>
        <w:autoSpaceDN w:val="0"/>
        <w:adjustRightInd w:val="0"/>
        <w:ind w:firstLine="60"/>
        <w:jc w:val="both"/>
        <w:rPr>
          <w:rFonts w:ascii="Times New Roman" w:hAnsi="Times New Roman" w:cs="Times New Roman"/>
          <w:sz w:val="20"/>
          <w:szCs w:val="20"/>
        </w:rPr>
      </w:pPr>
    </w:p>
    <w:p w14:paraId="75142736" w14:textId="77777777" w:rsidR="00EF7D8D" w:rsidRDefault="00FB63E3" w:rsidP="00EF7D8D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FB63E3">
        <w:rPr>
          <w:rFonts w:ascii="Times New Roman" w:hAnsi="Times New Roman" w:cs="Times New Roman"/>
          <w:sz w:val="20"/>
          <w:szCs w:val="20"/>
        </w:rPr>
        <w:t>Par rapport à d’autres formations en Achats, vous faîtes ici le choix de promos plus petites (30 à 32, dont 20 sont en apprentissage).</w:t>
      </w:r>
    </w:p>
    <w:p w14:paraId="34DA6C35" w14:textId="2131278C" w:rsidR="00FB63E3" w:rsidRPr="00EF7D8D" w:rsidRDefault="00EF7D8D" w:rsidP="00EF7D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EF7D8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75F988" w14:textId="77777777" w:rsidR="00FB63E3" w:rsidRPr="00FB63E3" w:rsidRDefault="00FB63E3" w:rsidP="00FB63E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FB63E3">
        <w:rPr>
          <w:rFonts w:ascii="Times New Roman" w:hAnsi="Times New Roman" w:cs="Times New Roman"/>
          <w:sz w:val="20"/>
          <w:szCs w:val="20"/>
        </w:rPr>
        <w:t xml:space="preserve">Certains MS font de leur </w:t>
      </w:r>
      <w:r>
        <w:rPr>
          <w:rFonts w:ascii="Times New Roman" w:hAnsi="Times New Roman" w:cs="Times New Roman"/>
          <w:sz w:val="20"/>
          <w:szCs w:val="20"/>
        </w:rPr>
        <w:t>double casquette Achats-</w:t>
      </w:r>
      <w:proofErr w:type="spellStart"/>
      <w:r>
        <w:rPr>
          <w:rFonts w:ascii="Times New Roman" w:hAnsi="Times New Roman" w:cs="Times New Roman"/>
          <w:sz w:val="20"/>
          <w:szCs w:val="20"/>
        </w:rPr>
        <w:t>Supply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</w:t>
      </w:r>
      <w:r w:rsidRPr="00FB63E3">
        <w:rPr>
          <w:rFonts w:ascii="Times New Roman" w:hAnsi="Times New Roman" w:cs="Times New Roman"/>
          <w:sz w:val="20"/>
          <w:szCs w:val="20"/>
        </w:rPr>
        <w:t xml:space="preserve">hain une force. Le GAI se focalise sur les Achats mais plusieurs cours sont mutualisés avec le MS Logistique. L’idée ? Vous permettre d’appréhender les deux domaines, tout en vous spécialisant réellement. </w:t>
      </w:r>
    </w:p>
    <w:p w14:paraId="5AF2ACCC" w14:textId="77777777" w:rsidR="00FB63E3" w:rsidRPr="00FB63E3" w:rsidRDefault="00FB63E3" w:rsidP="00FB63E3">
      <w:pPr>
        <w:widowControl w:val="0"/>
        <w:autoSpaceDE w:val="0"/>
        <w:autoSpaceDN w:val="0"/>
        <w:adjustRightInd w:val="0"/>
        <w:ind w:firstLine="60"/>
        <w:jc w:val="both"/>
        <w:rPr>
          <w:rFonts w:ascii="Times New Roman" w:hAnsi="Times New Roman" w:cs="Times New Roman"/>
          <w:sz w:val="20"/>
          <w:szCs w:val="20"/>
        </w:rPr>
      </w:pPr>
    </w:p>
    <w:p w14:paraId="2ADBF882" w14:textId="336B2843" w:rsidR="00FB63E3" w:rsidRDefault="00FB63E3" w:rsidP="00FB63E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FB63E3">
        <w:rPr>
          <w:rFonts w:ascii="Times New Roman" w:hAnsi="Times New Roman" w:cs="Times New Roman"/>
          <w:sz w:val="20"/>
          <w:szCs w:val="20"/>
        </w:rPr>
        <w:t>Si vous accordez de l’importance aux accréditations internationales (ISM, CP</w:t>
      </w:r>
      <w:r w:rsidR="002A3BDE">
        <w:rPr>
          <w:rFonts w:ascii="Times New Roman" w:hAnsi="Times New Roman" w:cs="Times New Roman"/>
          <w:sz w:val="20"/>
          <w:szCs w:val="20"/>
        </w:rPr>
        <w:t>S</w:t>
      </w:r>
      <w:r w:rsidRPr="00FB63E3">
        <w:rPr>
          <w:rFonts w:ascii="Times New Roman" w:hAnsi="Times New Roman" w:cs="Times New Roman"/>
          <w:sz w:val="20"/>
          <w:szCs w:val="20"/>
        </w:rPr>
        <w:t>M), ce MS est sans doute une bonne option.</w:t>
      </w:r>
      <w:r w:rsidR="002A3BD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77D01C" w14:textId="77777777" w:rsidR="00EF7D8D" w:rsidRPr="00EF7D8D" w:rsidRDefault="00EF7D8D" w:rsidP="00EF7D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5BF35103" w14:textId="57189319" w:rsidR="00EF7D8D" w:rsidRPr="00FB63E3" w:rsidRDefault="00EF7D8D" w:rsidP="00FB63E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L’observatoire des achats</w:t>
      </w:r>
      <w:r w:rsidR="002A3BDE">
        <w:rPr>
          <w:rFonts w:ascii="Times New Roman" w:hAnsi="Times New Roman" w:cs="Times New Roman"/>
          <w:sz w:val="20"/>
          <w:szCs w:val="20"/>
        </w:rPr>
        <w:t xml:space="preserve"> de l’ESSEC</w:t>
      </w:r>
      <w:r>
        <w:rPr>
          <w:rFonts w:ascii="Times New Roman" w:hAnsi="Times New Roman" w:cs="Times New Roman"/>
          <w:sz w:val="20"/>
          <w:szCs w:val="20"/>
        </w:rPr>
        <w:t>, c’est un groupe de directeurs achats qui publie un baromètre annuel et s’attache à une problématique par an pour évaluer les évolutions d</w:t>
      </w:r>
      <w:r w:rsidR="002A3BDE">
        <w:rPr>
          <w:rFonts w:ascii="Times New Roman" w:hAnsi="Times New Roman" w:cs="Times New Roman"/>
          <w:sz w:val="20"/>
          <w:szCs w:val="20"/>
        </w:rPr>
        <w:t>e la filière Achats. Concrètement ? Vous aurez un accès privilégié à ces documents qui vous permettront également de discuter</w:t>
      </w:r>
      <w:r w:rsidR="00331753">
        <w:rPr>
          <w:rFonts w:ascii="Times New Roman" w:hAnsi="Times New Roman" w:cs="Times New Roman"/>
          <w:sz w:val="20"/>
          <w:szCs w:val="20"/>
        </w:rPr>
        <w:t xml:space="preserve"> facilement des problématiques a</w:t>
      </w:r>
      <w:r w:rsidR="002A3BDE">
        <w:rPr>
          <w:rFonts w:ascii="Times New Roman" w:hAnsi="Times New Roman" w:cs="Times New Roman"/>
          <w:sz w:val="20"/>
          <w:szCs w:val="20"/>
        </w:rPr>
        <w:t xml:space="preserve">chats avec vos pairs. </w:t>
      </w:r>
    </w:p>
    <w:p w14:paraId="7ACA5FAE" w14:textId="77777777" w:rsidR="00FB63E3" w:rsidRPr="00FB63E3" w:rsidRDefault="00FB63E3" w:rsidP="002A3BD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40C581F5" w14:textId="7F7922BF" w:rsidR="00FB63E3" w:rsidRPr="00FB63E3" w:rsidRDefault="00FB63E3" w:rsidP="00FB63E3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FB63E3">
        <w:rPr>
          <w:rFonts w:ascii="Times New Roman" w:hAnsi="Times New Roman" w:cs="Times New Roman"/>
          <w:sz w:val="20"/>
          <w:szCs w:val="20"/>
        </w:rPr>
        <w:t>Dernière chose: on parle de management des achats, mais ESSEC ou pas ESSEC, vous commencerez acheteur, pas manageurs. On préfère préciser.</w:t>
      </w:r>
      <w:r w:rsidR="00AA4A4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1775A2" w14:textId="77777777" w:rsidR="00FB63E3" w:rsidRPr="00FB63E3" w:rsidRDefault="00FB63E3" w:rsidP="00FB63E3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FB63E3" w:rsidRPr="00FB63E3" w:rsidSect="00FB63E3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6EE52494"/>
    <w:multiLevelType w:val="hybridMultilevel"/>
    <w:tmpl w:val="19542370"/>
    <w:lvl w:ilvl="0" w:tplc="935CAFEA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C2E"/>
    <w:rsid w:val="0025472F"/>
    <w:rsid w:val="002A3BDE"/>
    <w:rsid w:val="00331753"/>
    <w:rsid w:val="00360A53"/>
    <w:rsid w:val="00396E52"/>
    <w:rsid w:val="005C3335"/>
    <w:rsid w:val="00655043"/>
    <w:rsid w:val="00683370"/>
    <w:rsid w:val="00691CE4"/>
    <w:rsid w:val="00AA4A43"/>
    <w:rsid w:val="00B77C2E"/>
    <w:rsid w:val="00CF7FD1"/>
    <w:rsid w:val="00EF7D8D"/>
    <w:rsid w:val="00FB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1548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533</Words>
  <Characters>3043</Characters>
  <Application>Microsoft Macintosh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6</cp:revision>
  <dcterms:created xsi:type="dcterms:W3CDTF">2014-11-16T14:42:00Z</dcterms:created>
  <dcterms:modified xsi:type="dcterms:W3CDTF">2014-11-16T17:01:00Z</dcterms:modified>
</cp:coreProperties>
</file>